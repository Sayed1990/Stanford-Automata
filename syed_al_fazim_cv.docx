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404040"/>
  <w:body>
    <w:p w:rsidR="00E806B7" w:rsidRDefault="00E806B7">
      <w:pPr>
        <w:ind w:left="-810"/>
        <w:rPr>
          <w:rFonts w:ascii="Times New Roman" w:hAnsi="Times New Roman" w:cs="Times New Roman"/>
          <w:b/>
          <w:i/>
          <w:color w:val="FFFFFF"/>
          <w:sz w:val="24"/>
          <w:szCs w:val="24"/>
          <w:u w:val="single"/>
        </w:rPr>
      </w:pPr>
    </w:p>
    <w:p w:rsidR="00E806B7" w:rsidRPr="006A0042" w:rsidRDefault="006A0042">
      <w:pPr>
        <w:ind w:left="-810"/>
      </w:pPr>
      <w:r w:rsidRPr="006A0042">
        <w:rPr>
          <w:rFonts w:ascii="Times New Roman" w:hAnsi="Times New Roman" w:cs="Times New Roman"/>
          <w:b/>
          <w:i/>
          <w:color w:val="FFFFFF"/>
          <w:sz w:val="24"/>
          <w:szCs w:val="24"/>
        </w:rPr>
        <w:t xml:space="preserve">                                                                </w:t>
      </w:r>
      <w:r w:rsidR="00E806B7" w:rsidRPr="006A0042">
        <w:rPr>
          <w:rFonts w:ascii="Times New Roman" w:hAnsi="Times New Roman" w:cs="Times New Roman"/>
          <w:b/>
          <w:i/>
          <w:color w:val="FFFFFF"/>
          <w:sz w:val="24"/>
          <w:szCs w:val="24"/>
        </w:rPr>
        <w:t>BACKGROUND</w:t>
      </w:r>
    </w:p>
    <w:p w:rsidR="00E806B7" w:rsidRDefault="00E806B7">
      <w:pPr>
        <w:pStyle w:val="NoSpacing"/>
        <w:spacing w:line="276" w:lineRule="auto"/>
        <w:ind w:left="-630"/>
      </w:pPr>
      <w:r>
        <w:rPr>
          <w:color w:val="FABF8F"/>
        </w:rPr>
        <w:t>Name</w:t>
      </w:r>
      <w:r w:rsidR="002645A9">
        <w:rPr>
          <w:color w:val="FABF8F"/>
        </w:rPr>
        <w:t xml:space="preserve">             </w:t>
      </w:r>
      <w:r>
        <w:rPr>
          <w:color w:val="FABF8F"/>
        </w:rPr>
        <w:t>:</w:t>
      </w:r>
      <w:r>
        <w:t xml:space="preserve"> </w:t>
      </w:r>
      <w:r w:rsidR="002645A9">
        <w:t xml:space="preserve">     </w:t>
      </w:r>
      <w:r>
        <w:t>SYED AL FAZIM</w:t>
      </w:r>
    </w:p>
    <w:p w:rsidR="00E806B7" w:rsidRDefault="00E806B7">
      <w:pPr>
        <w:pStyle w:val="NoSpacing"/>
        <w:spacing w:line="276" w:lineRule="auto"/>
        <w:ind w:left="-630"/>
      </w:pPr>
      <w:r>
        <w:rPr>
          <w:color w:val="FABF8F"/>
        </w:rPr>
        <w:t>Age</w:t>
      </w:r>
      <w:r w:rsidR="002645A9">
        <w:rPr>
          <w:color w:val="FABF8F"/>
        </w:rPr>
        <w:t xml:space="preserve">                 </w:t>
      </w:r>
      <w:r>
        <w:rPr>
          <w:color w:val="FABF8F"/>
        </w:rPr>
        <w:t>:</w:t>
      </w:r>
      <w:r w:rsidR="002645A9">
        <w:rPr>
          <w:color w:val="FABF8F"/>
        </w:rPr>
        <w:t xml:space="preserve">      </w:t>
      </w:r>
      <w:r>
        <w:t xml:space="preserve">27 </w:t>
      </w:r>
    </w:p>
    <w:p w:rsidR="00E806B7" w:rsidRDefault="00E806B7">
      <w:pPr>
        <w:pStyle w:val="NoSpacing"/>
        <w:spacing w:line="276" w:lineRule="auto"/>
        <w:ind w:left="-630"/>
      </w:pPr>
      <w:r>
        <w:rPr>
          <w:color w:val="FABF8F"/>
        </w:rPr>
        <w:t>Address</w:t>
      </w:r>
      <w:r w:rsidR="002645A9">
        <w:rPr>
          <w:color w:val="FABF8F"/>
        </w:rPr>
        <w:t xml:space="preserve">          </w:t>
      </w:r>
      <w:r>
        <w:rPr>
          <w:color w:val="FABF8F"/>
        </w:rPr>
        <w:t>:</w:t>
      </w:r>
      <w:r>
        <w:t xml:space="preserve"> </w:t>
      </w:r>
      <w:r w:rsidR="002645A9">
        <w:t xml:space="preserve">    N</w:t>
      </w:r>
      <w:r>
        <w:t xml:space="preserve">o. 5, </w:t>
      </w:r>
      <w:proofErr w:type="spellStart"/>
      <w:r>
        <w:t>Jalan</w:t>
      </w:r>
      <w:proofErr w:type="spellEnd"/>
      <w:r>
        <w:t xml:space="preserve"> </w:t>
      </w:r>
      <w:proofErr w:type="spellStart"/>
      <w:r>
        <w:t>Nilai</w:t>
      </w:r>
      <w:proofErr w:type="spellEnd"/>
      <w:r>
        <w:t xml:space="preserve"> </w:t>
      </w:r>
      <w:proofErr w:type="spellStart"/>
      <w:r>
        <w:t>Perdana</w:t>
      </w:r>
      <w:proofErr w:type="spellEnd"/>
      <w:r>
        <w:t xml:space="preserve"> 3, 71800 </w:t>
      </w:r>
      <w:proofErr w:type="spellStart"/>
      <w:r>
        <w:t>Nilai</w:t>
      </w:r>
      <w:proofErr w:type="spellEnd"/>
      <w:r>
        <w:t xml:space="preserve">, </w:t>
      </w:r>
      <w:proofErr w:type="spellStart"/>
      <w:r>
        <w:t>Negeri</w:t>
      </w:r>
      <w:proofErr w:type="spellEnd"/>
      <w:r>
        <w:t xml:space="preserve"> Sembilan</w:t>
      </w:r>
    </w:p>
    <w:p w:rsidR="00E806B7" w:rsidRDefault="00E806B7">
      <w:pPr>
        <w:pStyle w:val="NoSpacing"/>
        <w:spacing w:line="276" w:lineRule="auto"/>
        <w:ind w:left="-630"/>
      </w:pPr>
      <w:r>
        <w:rPr>
          <w:color w:val="FABF8F"/>
        </w:rPr>
        <w:t>H/P Number</w:t>
      </w:r>
      <w:r w:rsidR="002645A9">
        <w:rPr>
          <w:color w:val="FABF8F"/>
        </w:rPr>
        <w:t xml:space="preserve"> </w:t>
      </w:r>
      <w:r>
        <w:rPr>
          <w:color w:val="FABF8F"/>
        </w:rPr>
        <w:t>:</w:t>
      </w:r>
      <w:r w:rsidR="00843DE7">
        <w:rPr>
          <w:color w:val="FABF8F"/>
        </w:rPr>
        <w:t xml:space="preserve">    </w:t>
      </w:r>
      <w:r w:rsidR="002645A9">
        <w:rPr>
          <w:color w:val="FABF8F"/>
        </w:rPr>
        <w:t xml:space="preserve"> </w:t>
      </w:r>
      <w:r>
        <w:t xml:space="preserve"> 011-23366162</w:t>
      </w:r>
    </w:p>
    <w:p w:rsidR="002645A9" w:rsidRDefault="002645A9">
      <w:pPr>
        <w:pStyle w:val="NoSpacing"/>
        <w:spacing w:line="276" w:lineRule="auto"/>
        <w:ind w:left="-630"/>
      </w:pPr>
      <w:r>
        <w:rPr>
          <w:color w:val="FABF8F"/>
        </w:rPr>
        <w:t>Nationality    :</w:t>
      </w:r>
      <w:r>
        <w:t xml:space="preserve">      Malaysian</w:t>
      </w:r>
    </w:p>
    <w:p w:rsidR="002645A9" w:rsidRDefault="002645A9">
      <w:pPr>
        <w:pStyle w:val="NoSpacing"/>
        <w:spacing w:line="276" w:lineRule="auto"/>
        <w:ind w:left="-630"/>
      </w:pPr>
      <w:r>
        <w:rPr>
          <w:color w:val="FABF8F"/>
        </w:rPr>
        <w:t xml:space="preserve">Race               :      </w:t>
      </w:r>
      <w:r w:rsidRPr="002645A9">
        <w:rPr>
          <w:color w:val="auto"/>
        </w:rPr>
        <w:t>Indian Muslim</w:t>
      </w:r>
    </w:p>
    <w:p w:rsidR="00E806B7" w:rsidRDefault="00E806B7">
      <w:pPr>
        <w:pStyle w:val="NoSpacing"/>
        <w:spacing w:line="276" w:lineRule="auto"/>
        <w:ind w:left="-630"/>
      </w:pPr>
      <w:r>
        <w:rPr>
          <w:color w:val="FABF8F"/>
        </w:rPr>
        <w:t>Email:</w:t>
      </w:r>
      <w:r>
        <w:t xml:space="preserve"> </w:t>
      </w:r>
      <w:r w:rsidR="002645A9">
        <w:t xml:space="preserve">           </w:t>
      </w:r>
      <w:r w:rsidR="002645A9" w:rsidRPr="00AE3696">
        <w:rPr>
          <w:color w:val="F4B083"/>
        </w:rPr>
        <w:t>:</w:t>
      </w:r>
      <w:r w:rsidR="00843DE7">
        <w:t xml:space="preserve">      </w:t>
      </w:r>
      <w:hyperlink r:id="rId7" w:history="1">
        <w:r w:rsidR="006A0042" w:rsidRPr="002645A9">
          <w:rPr>
            <w:rStyle w:val="Hyperlink"/>
            <w:color w:val="auto"/>
          </w:rPr>
          <w:t>izarulazwan90@gmail.com</w:t>
        </w:r>
      </w:hyperlink>
    </w:p>
    <w:p w:rsidR="006A0042" w:rsidRDefault="006A0042">
      <w:pPr>
        <w:pStyle w:val="NoSpacing"/>
        <w:spacing w:line="276" w:lineRule="auto"/>
        <w:ind w:left="-630"/>
      </w:pPr>
    </w:p>
    <w:p w:rsidR="00E806B7" w:rsidRDefault="00E806B7">
      <w:pPr>
        <w:pStyle w:val="NoSpacing"/>
        <w:spacing w:line="276" w:lineRule="auto"/>
        <w:ind w:left="-630"/>
      </w:pPr>
    </w:p>
    <w:p w:rsidR="00E806B7" w:rsidRDefault="00E806B7">
      <w:pPr>
        <w:pStyle w:val="NoSpacing"/>
        <w:spacing w:line="276" w:lineRule="auto"/>
        <w:ind w:left="-630"/>
      </w:pPr>
    </w:p>
    <w:p w:rsidR="00E806B7" w:rsidRPr="006A0042" w:rsidRDefault="00E806B7" w:rsidP="006A0042">
      <w:pPr>
        <w:pStyle w:val="NoSpacing"/>
        <w:spacing w:line="276" w:lineRule="auto"/>
        <w:ind w:left="1350" w:firstLine="1530"/>
      </w:pPr>
      <w:r w:rsidRPr="006A0042">
        <w:rPr>
          <w:rFonts w:ascii="Times New Roman" w:hAnsi="Times New Roman" w:cs="Times New Roman"/>
          <w:b/>
          <w:i/>
          <w:color w:val="FFFFFF"/>
          <w:sz w:val="28"/>
          <w:szCs w:val="28"/>
        </w:rPr>
        <w:t>SUMMARY</w:t>
      </w:r>
    </w:p>
    <w:p w:rsidR="00C01670" w:rsidRDefault="00C01670" w:rsidP="0030623D">
      <w:pPr>
        <w:pStyle w:val="NoSpacing"/>
        <w:ind w:left="-630"/>
        <w:jc w:val="both"/>
        <w:rPr>
          <w:rFonts w:ascii="Times New Roman" w:hAnsi="Times New Roman" w:cs="Times New Roman"/>
          <w:sz w:val="24"/>
          <w:szCs w:val="24"/>
        </w:rPr>
      </w:pPr>
      <w:r>
        <w:rPr>
          <w:rFonts w:ascii="Times New Roman" w:hAnsi="Times New Roman" w:cs="Times New Roman"/>
          <w:sz w:val="24"/>
          <w:szCs w:val="24"/>
        </w:rPr>
        <w:t>A year of Experienced</w:t>
      </w:r>
      <w:r w:rsidR="00E806B7">
        <w:rPr>
          <w:rFonts w:ascii="Times New Roman" w:hAnsi="Times New Roman" w:cs="Times New Roman"/>
          <w:sz w:val="24"/>
          <w:szCs w:val="24"/>
        </w:rPr>
        <w:t xml:space="preserve"> in Software Engineering</w:t>
      </w:r>
      <w:r>
        <w:rPr>
          <w:rFonts w:ascii="Times New Roman" w:hAnsi="Times New Roman" w:cs="Times New Roman"/>
          <w:sz w:val="24"/>
          <w:szCs w:val="24"/>
        </w:rPr>
        <w:t xml:space="preserve"> field</w:t>
      </w:r>
      <w:r w:rsidR="00E806B7">
        <w:rPr>
          <w:rFonts w:ascii="Times New Roman" w:hAnsi="Times New Roman" w:cs="Times New Roman"/>
          <w:sz w:val="24"/>
          <w:szCs w:val="24"/>
        </w:rPr>
        <w:t xml:space="preserve"> willing to work in </w:t>
      </w:r>
      <w:r>
        <w:rPr>
          <w:rFonts w:ascii="Times New Roman" w:hAnsi="Times New Roman" w:cs="Times New Roman"/>
          <w:sz w:val="24"/>
          <w:szCs w:val="24"/>
        </w:rPr>
        <w:t>the</w:t>
      </w:r>
      <w:r w:rsidR="00E806B7">
        <w:rPr>
          <w:rFonts w:ascii="Times New Roman" w:hAnsi="Times New Roman" w:cs="Times New Roman"/>
          <w:sz w:val="24"/>
          <w:szCs w:val="24"/>
        </w:rPr>
        <w:t xml:space="preserve"> related field of major in order to</w:t>
      </w:r>
      <w:r>
        <w:rPr>
          <w:rFonts w:ascii="Times New Roman" w:hAnsi="Times New Roman" w:cs="Times New Roman"/>
          <w:sz w:val="24"/>
          <w:szCs w:val="24"/>
        </w:rPr>
        <w:t xml:space="preserve"> expand my knowledge in an infinity field of Software Engineering while helping the organization in achieving their goals.</w:t>
      </w:r>
    </w:p>
    <w:p w:rsidR="006A0042" w:rsidRDefault="006A0042" w:rsidP="0030623D">
      <w:pPr>
        <w:pStyle w:val="NoSpacing"/>
        <w:ind w:left="-630"/>
        <w:jc w:val="both"/>
        <w:rPr>
          <w:rFonts w:ascii="Times New Roman" w:hAnsi="Times New Roman" w:cs="Times New Roman"/>
          <w:sz w:val="24"/>
          <w:szCs w:val="24"/>
        </w:rPr>
      </w:pPr>
    </w:p>
    <w:p w:rsidR="006A0042" w:rsidRDefault="006A0042" w:rsidP="0030623D">
      <w:pPr>
        <w:pStyle w:val="NoSpacing"/>
        <w:ind w:left="-630"/>
        <w:jc w:val="both"/>
        <w:rPr>
          <w:rFonts w:ascii="Times New Roman" w:hAnsi="Times New Roman" w:cs="Times New Roman"/>
          <w:sz w:val="24"/>
          <w:szCs w:val="24"/>
        </w:rPr>
      </w:pPr>
    </w:p>
    <w:p w:rsidR="006A0042" w:rsidRDefault="006A0042"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E665F6" w:rsidRDefault="00E665F6" w:rsidP="0030623D">
      <w:pPr>
        <w:pStyle w:val="NoSpacing"/>
        <w:ind w:left="-630"/>
        <w:jc w:val="both"/>
        <w:rPr>
          <w:rFonts w:ascii="Times New Roman" w:hAnsi="Times New Roman" w:cs="Times New Roman"/>
          <w:sz w:val="24"/>
          <w:szCs w:val="24"/>
        </w:rPr>
      </w:pPr>
    </w:p>
    <w:p w:rsidR="0030623D" w:rsidRPr="0030623D" w:rsidRDefault="0030623D" w:rsidP="0030623D">
      <w:pPr>
        <w:pStyle w:val="NoSpacing"/>
        <w:ind w:left="-630"/>
        <w:jc w:val="both"/>
      </w:pPr>
    </w:p>
    <w:p w:rsidR="00236A3F" w:rsidRDefault="0030623D" w:rsidP="00236A3F">
      <w:pPr>
        <w:ind w:left="-810"/>
        <w:rPr>
          <w:rFonts w:ascii="Times New Roman" w:hAnsi="Times New Roman" w:cs="Times New Roman"/>
          <w:b/>
          <w:i/>
          <w:color w:val="FFFFFF"/>
          <w:sz w:val="28"/>
          <w:szCs w:val="28"/>
        </w:rPr>
      </w:pPr>
      <w:r w:rsidRPr="0030623D">
        <w:rPr>
          <w:rFonts w:ascii="Times New Roman" w:hAnsi="Times New Roman" w:cs="Times New Roman"/>
          <w:b/>
          <w:i/>
          <w:color w:val="FFFFFF"/>
          <w:sz w:val="28"/>
          <w:szCs w:val="28"/>
        </w:rPr>
        <w:lastRenderedPageBreak/>
        <w:t xml:space="preserve">                                              </w:t>
      </w:r>
      <w:r w:rsidR="00E806B7" w:rsidRPr="0030623D">
        <w:rPr>
          <w:rFonts w:ascii="Times New Roman" w:hAnsi="Times New Roman" w:cs="Times New Roman"/>
          <w:b/>
          <w:i/>
          <w:color w:val="FFFFFF"/>
          <w:sz w:val="28"/>
          <w:szCs w:val="28"/>
        </w:rPr>
        <w:t>WORK EXPERIENCE</w:t>
      </w:r>
    </w:p>
    <w:p w:rsidR="00441340" w:rsidRPr="00236A3F" w:rsidRDefault="00441340" w:rsidP="00441340">
      <w:pPr>
        <w:spacing w:after="0" w:line="240" w:lineRule="auto"/>
        <w:ind w:hanging="810"/>
        <w:rPr>
          <w:rFonts w:ascii="Source Sans Pro" w:hAnsi="Source Sans Pro" w:cs="Source Sans Pro"/>
          <w:b/>
          <w:i/>
          <w:color w:val="FFFF00"/>
          <w:sz w:val="28"/>
          <w:szCs w:val="28"/>
        </w:rPr>
      </w:pPr>
      <w:r>
        <w:rPr>
          <w:rFonts w:ascii="Source Sans Pro" w:hAnsi="Source Sans Pro" w:cs="Source Sans Pro"/>
          <w:b/>
          <w:i/>
          <w:color w:val="FFFF00"/>
          <w:sz w:val="28"/>
          <w:szCs w:val="28"/>
        </w:rPr>
        <w:t xml:space="preserve">March </w:t>
      </w:r>
      <w:r w:rsidR="00F84354">
        <w:rPr>
          <w:rFonts w:asciiTheme="minorHAnsi" w:hAnsiTheme="minorHAnsi" w:cs="Source Sans Pro"/>
          <w:b/>
          <w:i/>
          <w:color w:val="FFFF00"/>
          <w:sz w:val="28"/>
          <w:szCs w:val="28"/>
        </w:rPr>
        <w:t>20</w:t>
      </w:r>
      <w:r>
        <w:rPr>
          <w:rFonts w:ascii="Source Sans Pro" w:hAnsi="Source Sans Pro" w:cs="Source Sans Pro"/>
          <w:b/>
          <w:i/>
          <w:color w:val="FFFF00"/>
          <w:sz w:val="28"/>
          <w:szCs w:val="28"/>
        </w:rPr>
        <w:t xml:space="preserve"> –Present    </w:t>
      </w:r>
      <w:r w:rsidRPr="00236A3F">
        <w:rPr>
          <w:rFonts w:ascii="Source Sans Pro" w:hAnsi="Source Sans Pro" w:cs="Source Sans Pro"/>
          <w:b/>
          <w:i/>
          <w:color w:val="FFFF00"/>
          <w:sz w:val="28"/>
          <w:szCs w:val="28"/>
        </w:rPr>
        <w:t xml:space="preserve"> </w:t>
      </w:r>
      <w:r>
        <w:rPr>
          <w:rFonts w:ascii="Source Sans Pro" w:hAnsi="Source Sans Pro" w:cs="Source Sans Pro"/>
          <w:b/>
          <w:i/>
          <w:color w:val="A5A5A5"/>
          <w:sz w:val="28"/>
          <w:szCs w:val="28"/>
        </w:rPr>
        <w:t xml:space="preserve">EC NET SDN BHD (Client </w:t>
      </w:r>
      <w:r w:rsidR="00E665F6">
        <w:rPr>
          <w:rFonts w:ascii="Source Sans Pro" w:hAnsi="Source Sans Pro" w:cs="Source Sans Pro"/>
          <w:b/>
          <w:i/>
          <w:color w:val="A5A5A5"/>
          <w:sz w:val="28"/>
          <w:szCs w:val="28"/>
        </w:rPr>
        <w:t>at</w:t>
      </w:r>
      <w:r>
        <w:rPr>
          <w:rFonts w:ascii="Source Sans Pro" w:hAnsi="Source Sans Pro" w:cs="Source Sans Pro"/>
          <w:b/>
          <w:i/>
          <w:color w:val="A5A5A5"/>
          <w:sz w:val="28"/>
          <w:szCs w:val="28"/>
        </w:rPr>
        <w:t xml:space="preserve"> </w:t>
      </w:r>
      <w:r w:rsidR="00E665F6">
        <w:rPr>
          <w:rFonts w:ascii="Source Sans Pro" w:hAnsi="Source Sans Pro" w:cs="Source Sans Pro"/>
          <w:b/>
          <w:i/>
          <w:color w:val="A5A5A5"/>
          <w:sz w:val="28"/>
          <w:szCs w:val="28"/>
        </w:rPr>
        <w:t>Maybank</w:t>
      </w:r>
      <w:r>
        <w:rPr>
          <w:rFonts w:ascii="Source Sans Pro" w:hAnsi="Source Sans Pro" w:cs="Source Sans Pro"/>
          <w:b/>
          <w:i/>
          <w:color w:val="A5A5A5"/>
          <w:sz w:val="28"/>
          <w:szCs w:val="28"/>
        </w:rPr>
        <w:t>)</w:t>
      </w:r>
    </w:p>
    <w:p w:rsidR="00441340" w:rsidRDefault="00441340" w:rsidP="00441340">
      <w:pPr>
        <w:spacing w:after="0" w:line="240" w:lineRule="auto"/>
        <w:ind w:hanging="810"/>
        <w:rPr>
          <w:rFonts w:ascii="Source Sans Pro" w:hAnsi="Source Sans Pro" w:cs="Source Sans Pro"/>
          <w:color w:val="948A54"/>
          <w:sz w:val="28"/>
          <w:szCs w:val="28"/>
        </w:rPr>
      </w:pPr>
    </w:p>
    <w:p w:rsidR="00441340" w:rsidRPr="00E806B7" w:rsidRDefault="00441340" w:rsidP="00441340">
      <w:pPr>
        <w:spacing w:line="240" w:lineRule="auto"/>
        <w:ind w:left="-810"/>
        <w:rPr>
          <w:color w:val="F7CAAC"/>
        </w:rPr>
      </w:pPr>
      <w:r w:rsidRPr="00E806B7">
        <w:rPr>
          <w:rFonts w:ascii="Times New Roman" w:hAnsi="Times New Roman" w:cs="Times New Roman"/>
          <w:color w:val="F7CAAC"/>
          <w:sz w:val="24"/>
          <w:szCs w:val="24"/>
        </w:rPr>
        <w:t>Job Description:           Software Engineering (</w:t>
      </w:r>
      <w:r>
        <w:rPr>
          <w:rFonts w:ascii="Times New Roman" w:hAnsi="Times New Roman" w:cs="Times New Roman"/>
          <w:color w:val="F7CAAC"/>
          <w:sz w:val="24"/>
          <w:szCs w:val="24"/>
        </w:rPr>
        <w:t xml:space="preserve">Senior </w:t>
      </w:r>
      <w:r w:rsidRPr="00E806B7">
        <w:rPr>
          <w:rFonts w:ascii="Times New Roman" w:hAnsi="Times New Roman" w:cs="Times New Roman"/>
          <w:color w:val="F7CAAC"/>
          <w:sz w:val="24"/>
          <w:szCs w:val="24"/>
        </w:rPr>
        <w:t>JAVA Developer).</w:t>
      </w:r>
    </w:p>
    <w:p w:rsidR="00441340" w:rsidRPr="00E806B7" w:rsidRDefault="00441340" w:rsidP="00441340">
      <w:pPr>
        <w:spacing w:line="240" w:lineRule="auto"/>
        <w:ind w:left="-810"/>
        <w:rPr>
          <w:rFonts w:ascii="Times New Roman" w:hAnsi="Times New Roman" w:cs="Times New Roman"/>
          <w:color w:val="FFD966"/>
          <w:sz w:val="24"/>
          <w:szCs w:val="24"/>
        </w:rPr>
      </w:pPr>
      <w:r>
        <w:rPr>
          <w:rFonts w:ascii="Times New Roman" w:hAnsi="Times New Roman" w:cs="Times New Roman"/>
          <w:color w:val="FFD966"/>
          <w:sz w:val="24"/>
          <w:szCs w:val="24"/>
        </w:rPr>
        <w:t xml:space="preserve">Job Scope:                    </w:t>
      </w:r>
      <w:r w:rsidRPr="00E806B7">
        <w:rPr>
          <w:rFonts w:ascii="Times New Roman" w:hAnsi="Times New Roman" w:cs="Times New Roman"/>
          <w:color w:val="FFD966"/>
          <w:sz w:val="24"/>
          <w:szCs w:val="24"/>
        </w:rPr>
        <w:t>Analysis, development, testing, packaging, publishing.</w:t>
      </w:r>
    </w:p>
    <w:p w:rsidR="00441340" w:rsidRDefault="00441340" w:rsidP="00441340">
      <w:pPr>
        <w:spacing w:line="240" w:lineRule="auto"/>
        <w:ind w:left="-810"/>
        <w:rPr>
          <w:rFonts w:ascii="Times New Roman" w:hAnsi="Times New Roman" w:cs="Times New Roman"/>
          <w:color w:val="F4B083"/>
          <w:sz w:val="24"/>
          <w:szCs w:val="24"/>
        </w:rPr>
      </w:pPr>
      <w:r w:rsidRPr="00E806B7">
        <w:rPr>
          <w:rFonts w:ascii="Times New Roman" w:hAnsi="Times New Roman" w:cs="Times New Roman"/>
          <w:color w:val="F4B083"/>
          <w:sz w:val="24"/>
          <w:szCs w:val="24"/>
        </w:rPr>
        <w:t xml:space="preserve">Salary Details:             </w:t>
      </w:r>
      <w:r>
        <w:rPr>
          <w:rFonts w:ascii="Times New Roman" w:hAnsi="Times New Roman" w:cs="Times New Roman"/>
          <w:color w:val="F4B083"/>
          <w:sz w:val="24"/>
          <w:szCs w:val="24"/>
        </w:rPr>
        <w:t xml:space="preserve"> </w:t>
      </w:r>
      <w:r w:rsidRPr="00E806B7">
        <w:rPr>
          <w:rFonts w:ascii="Times New Roman" w:hAnsi="Times New Roman" w:cs="Times New Roman"/>
          <w:color w:val="F4B083"/>
          <w:sz w:val="24"/>
          <w:szCs w:val="24"/>
        </w:rPr>
        <w:t>RM</w:t>
      </w:r>
      <w:r>
        <w:rPr>
          <w:rFonts w:ascii="Times New Roman" w:hAnsi="Times New Roman" w:cs="Times New Roman"/>
          <w:color w:val="F4B083"/>
          <w:sz w:val="24"/>
          <w:szCs w:val="24"/>
        </w:rPr>
        <w:t xml:space="preserve"> 90,000 </w:t>
      </w:r>
      <w:r w:rsidRPr="00E806B7">
        <w:rPr>
          <w:rFonts w:ascii="Times New Roman" w:hAnsi="Times New Roman" w:cs="Times New Roman"/>
          <w:color w:val="F4B083"/>
          <w:sz w:val="24"/>
          <w:szCs w:val="24"/>
        </w:rPr>
        <w:t>p.a.</w:t>
      </w:r>
      <w:r w:rsidRPr="00E806B7">
        <w:rPr>
          <w:color w:val="F4B083"/>
        </w:rPr>
        <w:t xml:space="preserve">, </w:t>
      </w:r>
      <w:r w:rsidRPr="00E806B7">
        <w:rPr>
          <w:rFonts w:ascii="Times New Roman" w:hAnsi="Times New Roman" w:cs="Times New Roman"/>
          <w:color w:val="F4B083"/>
          <w:sz w:val="24"/>
          <w:szCs w:val="24"/>
        </w:rPr>
        <w:t xml:space="preserve">RM </w:t>
      </w:r>
      <w:r>
        <w:rPr>
          <w:rFonts w:ascii="Times New Roman" w:hAnsi="Times New Roman" w:cs="Times New Roman"/>
          <w:color w:val="F4B083"/>
          <w:sz w:val="24"/>
          <w:szCs w:val="24"/>
        </w:rPr>
        <w:t>7,500</w:t>
      </w:r>
      <w:r w:rsidRPr="00E806B7">
        <w:rPr>
          <w:rFonts w:ascii="Times New Roman" w:hAnsi="Times New Roman" w:cs="Times New Roman"/>
          <w:color w:val="F4B083"/>
          <w:sz w:val="24"/>
          <w:szCs w:val="24"/>
        </w:rPr>
        <w:t xml:space="preserve"> Basic, RM </w:t>
      </w:r>
      <w:r>
        <w:rPr>
          <w:rFonts w:ascii="Times New Roman" w:hAnsi="Times New Roman" w:cs="Times New Roman"/>
          <w:color w:val="F4B083"/>
          <w:sz w:val="24"/>
          <w:szCs w:val="24"/>
        </w:rPr>
        <w:t xml:space="preserve">6299 </w:t>
      </w:r>
      <w:r w:rsidRPr="00E806B7">
        <w:rPr>
          <w:rFonts w:ascii="Times New Roman" w:hAnsi="Times New Roman" w:cs="Times New Roman"/>
          <w:color w:val="F4B083"/>
          <w:sz w:val="24"/>
          <w:szCs w:val="24"/>
        </w:rPr>
        <w:t>net salary</w:t>
      </w:r>
    </w:p>
    <w:p w:rsidR="00357028" w:rsidRDefault="00357028" w:rsidP="00441340">
      <w:pPr>
        <w:spacing w:line="240" w:lineRule="auto"/>
        <w:ind w:left="-810"/>
        <w:rPr>
          <w:rFonts w:ascii="Times New Roman" w:hAnsi="Times New Roman" w:cs="Times New Roman"/>
          <w:color w:val="F4B083"/>
          <w:sz w:val="24"/>
          <w:szCs w:val="24"/>
        </w:rPr>
      </w:pPr>
      <w:r>
        <w:rPr>
          <w:rFonts w:ascii="Times New Roman" w:hAnsi="Times New Roman" w:cs="Times New Roman"/>
          <w:color w:val="F4B083"/>
          <w:sz w:val="24"/>
          <w:szCs w:val="24"/>
        </w:rPr>
        <w:t>Module: JAVA, Spring, Hibernate, JDBC,</w:t>
      </w:r>
    </w:p>
    <w:p w:rsidR="00441340" w:rsidRPr="00E665F6" w:rsidRDefault="00441340" w:rsidP="00441340">
      <w:pPr>
        <w:spacing w:line="240" w:lineRule="auto"/>
        <w:ind w:left="-810"/>
        <w:rPr>
          <w:rFonts w:ascii="Times New Roman" w:hAnsi="Times New Roman" w:cs="Times New Roman"/>
          <w:color w:val="FFFFFF"/>
          <w:sz w:val="24"/>
          <w:szCs w:val="24"/>
        </w:rPr>
      </w:pPr>
      <w:r w:rsidRPr="00E665F6">
        <w:rPr>
          <w:rFonts w:ascii="Times New Roman" w:hAnsi="Times New Roman" w:cs="Times New Roman"/>
          <w:color w:val="FFFFFF"/>
          <w:sz w:val="24"/>
          <w:szCs w:val="24"/>
        </w:rPr>
        <w:t>Responsibility: -</w:t>
      </w:r>
    </w:p>
    <w:p w:rsidR="009B0B33" w:rsidRPr="00E665F6" w:rsidRDefault="00441340" w:rsidP="00441340">
      <w:pPr>
        <w:numPr>
          <w:ilvl w:val="0"/>
          <w:numId w:val="8"/>
        </w:numPr>
        <w:rPr>
          <w:rFonts w:ascii="Times New Roman" w:hAnsi="Times New Roman" w:cs="Times New Roman"/>
          <w:b/>
          <w:i/>
          <w:color w:val="FFFFFF"/>
          <w:sz w:val="24"/>
          <w:szCs w:val="24"/>
        </w:rPr>
      </w:pPr>
      <w:r w:rsidRPr="00E665F6">
        <w:rPr>
          <w:rFonts w:ascii="Times New Roman" w:hAnsi="Times New Roman" w:cs="Times New Roman"/>
          <w:b/>
          <w:i/>
          <w:color w:val="FFFFFF"/>
          <w:sz w:val="24"/>
          <w:szCs w:val="24"/>
        </w:rPr>
        <w:t>Maintaining old Legacy system using JAVA GUI 1.3</w:t>
      </w:r>
      <w:r w:rsidR="00E665F6" w:rsidRPr="00E665F6">
        <w:rPr>
          <w:rFonts w:ascii="Times New Roman" w:hAnsi="Times New Roman" w:cs="Times New Roman"/>
          <w:b/>
          <w:i/>
          <w:color w:val="FFFFFF"/>
          <w:sz w:val="24"/>
          <w:szCs w:val="24"/>
        </w:rPr>
        <w:t>. BDS for core-banking application.</w:t>
      </w:r>
    </w:p>
    <w:p w:rsidR="00E665F6" w:rsidRPr="00E665F6" w:rsidRDefault="00E665F6" w:rsidP="00441340">
      <w:pPr>
        <w:numPr>
          <w:ilvl w:val="0"/>
          <w:numId w:val="8"/>
        </w:numPr>
        <w:rPr>
          <w:rFonts w:ascii="Times New Roman" w:hAnsi="Times New Roman" w:cs="Times New Roman"/>
          <w:b/>
          <w:i/>
          <w:color w:val="FFFFFF"/>
          <w:sz w:val="24"/>
          <w:szCs w:val="24"/>
        </w:rPr>
      </w:pPr>
      <w:r w:rsidRPr="00E665F6">
        <w:rPr>
          <w:rFonts w:ascii="Times New Roman" w:hAnsi="Times New Roman" w:cs="Times New Roman"/>
          <w:b/>
          <w:i/>
          <w:color w:val="FFFFFF"/>
          <w:sz w:val="24"/>
          <w:szCs w:val="24"/>
        </w:rPr>
        <w:t>This apps is all about internal banking system which uses GUI-based application.</w:t>
      </w:r>
    </w:p>
    <w:p w:rsidR="00E665F6" w:rsidRPr="00E665F6" w:rsidRDefault="00E665F6" w:rsidP="00441340">
      <w:pPr>
        <w:numPr>
          <w:ilvl w:val="0"/>
          <w:numId w:val="8"/>
        </w:numPr>
        <w:rPr>
          <w:rFonts w:ascii="Times New Roman" w:hAnsi="Times New Roman" w:cs="Times New Roman"/>
          <w:b/>
          <w:i/>
          <w:color w:val="FFFFFF"/>
          <w:sz w:val="24"/>
          <w:szCs w:val="24"/>
        </w:rPr>
      </w:pPr>
      <w:r w:rsidRPr="00E665F6">
        <w:rPr>
          <w:rFonts w:ascii="Times New Roman" w:hAnsi="Times New Roman" w:cs="Times New Roman"/>
          <w:b/>
          <w:i/>
          <w:color w:val="FFFFFF"/>
          <w:sz w:val="24"/>
          <w:szCs w:val="24"/>
        </w:rPr>
        <w:t>The apps start with user login, then the main screen has a lot of nodes. Each node contains sub nodes. For example, under “teller system”, there are “loans”, functional maintenance, application maintenance, and etc. as sub nodes.</w:t>
      </w:r>
    </w:p>
    <w:p w:rsidR="00E665F6" w:rsidRPr="00E665F6" w:rsidRDefault="00E665F6" w:rsidP="00441340">
      <w:pPr>
        <w:numPr>
          <w:ilvl w:val="0"/>
          <w:numId w:val="8"/>
        </w:numPr>
        <w:rPr>
          <w:rFonts w:ascii="Times New Roman" w:hAnsi="Times New Roman" w:cs="Times New Roman"/>
          <w:b/>
          <w:i/>
          <w:color w:val="FFFFFF"/>
          <w:sz w:val="24"/>
          <w:szCs w:val="24"/>
        </w:rPr>
      </w:pPr>
      <w:r w:rsidRPr="00E665F6">
        <w:rPr>
          <w:rFonts w:ascii="Times New Roman" w:hAnsi="Times New Roman" w:cs="Times New Roman"/>
          <w:b/>
          <w:i/>
          <w:color w:val="FFFFFF"/>
          <w:sz w:val="24"/>
          <w:szCs w:val="24"/>
        </w:rPr>
        <w:t>When the user (bank officer) click on the nodes, there will be GUI pop-up prompted accordingly. Then the user has to perform tasks. Each tasks usually starts by functional buttons along with user input by the end-user as request components. After taking the user input, the system will send to the host for verification and response. The response then will be prompted back to user.</w:t>
      </w:r>
    </w:p>
    <w:p w:rsidR="00E665F6" w:rsidRPr="00E665F6" w:rsidRDefault="00E665F6" w:rsidP="00441340">
      <w:pPr>
        <w:numPr>
          <w:ilvl w:val="0"/>
          <w:numId w:val="8"/>
        </w:numPr>
        <w:rPr>
          <w:rFonts w:ascii="Times New Roman" w:hAnsi="Times New Roman" w:cs="Times New Roman"/>
          <w:b/>
          <w:i/>
          <w:color w:val="FFFFFF"/>
          <w:sz w:val="24"/>
          <w:szCs w:val="24"/>
        </w:rPr>
      </w:pPr>
      <w:r w:rsidRPr="00E665F6">
        <w:rPr>
          <w:rFonts w:ascii="Times New Roman" w:hAnsi="Times New Roman" w:cs="Times New Roman"/>
          <w:b/>
          <w:i/>
          <w:color w:val="FFFFFF"/>
          <w:sz w:val="24"/>
          <w:szCs w:val="24"/>
        </w:rPr>
        <w:t>Creation of E-invoice system. This system will take data from the host under scheduling time as developed, then generate E-invoice automatically and send to customer’s email. Spring technology have been used.</w:t>
      </w:r>
    </w:p>
    <w:p w:rsidR="00E665F6" w:rsidRDefault="00E665F6" w:rsidP="00E665F6">
      <w:pPr>
        <w:ind w:left="-450"/>
        <w:rPr>
          <w:rFonts w:ascii="Times New Roman" w:hAnsi="Times New Roman" w:cs="Times New Roman"/>
          <w:b/>
          <w:i/>
          <w:color w:val="FFFFFF"/>
          <w:sz w:val="28"/>
          <w:szCs w:val="28"/>
        </w:rPr>
      </w:pPr>
    </w:p>
    <w:p w:rsidR="009B0B33" w:rsidRDefault="009B0B33" w:rsidP="00236A3F">
      <w:pPr>
        <w:ind w:left="-810"/>
        <w:rPr>
          <w:rFonts w:ascii="Times New Roman" w:hAnsi="Times New Roman" w:cs="Times New Roman"/>
          <w:b/>
          <w:i/>
          <w:color w:val="FFFFFF"/>
          <w:sz w:val="28"/>
          <w:szCs w:val="28"/>
        </w:rPr>
      </w:pPr>
    </w:p>
    <w:p w:rsidR="00441340" w:rsidRDefault="00441340" w:rsidP="00236A3F">
      <w:pPr>
        <w:ind w:left="-810"/>
        <w:rPr>
          <w:rFonts w:ascii="Times New Roman" w:hAnsi="Times New Roman" w:cs="Times New Roman"/>
          <w:b/>
          <w:i/>
          <w:color w:val="FFFFFF"/>
          <w:sz w:val="28"/>
          <w:szCs w:val="28"/>
        </w:rPr>
      </w:pPr>
    </w:p>
    <w:p w:rsidR="00441340" w:rsidRDefault="00441340" w:rsidP="00236A3F">
      <w:pPr>
        <w:ind w:left="-810"/>
        <w:rPr>
          <w:rFonts w:ascii="Times New Roman" w:hAnsi="Times New Roman" w:cs="Times New Roman"/>
          <w:b/>
          <w:i/>
          <w:color w:val="FFFFFF"/>
          <w:sz w:val="28"/>
          <w:szCs w:val="28"/>
        </w:rPr>
      </w:pPr>
    </w:p>
    <w:p w:rsidR="00441340" w:rsidRDefault="00441340" w:rsidP="00236A3F">
      <w:pPr>
        <w:ind w:left="-810"/>
        <w:rPr>
          <w:rFonts w:ascii="Times New Roman" w:hAnsi="Times New Roman" w:cs="Times New Roman"/>
          <w:b/>
          <w:i/>
          <w:color w:val="FFFFFF"/>
          <w:sz w:val="28"/>
          <w:szCs w:val="28"/>
        </w:rPr>
      </w:pPr>
    </w:p>
    <w:p w:rsidR="00357028" w:rsidRDefault="00357028" w:rsidP="00236A3F">
      <w:pPr>
        <w:ind w:left="-810"/>
        <w:rPr>
          <w:rFonts w:ascii="Times New Roman" w:hAnsi="Times New Roman" w:cs="Times New Roman"/>
          <w:b/>
          <w:i/>
          <w:color w:val="FFFFFF"/>
          <w:sz w:val="28"/>
          <w:szCs w:val="28"/>
        </w:rPr>
      </w:pPr>
    </w:p>
    <w:p w:rsidR="00357028" w:rsidRDefault="00357028" w:rsidP="00236A3F">
      <w:pPr>
        <w:ind w:left="-810"/>
        <w:rPr>
          <w:rFonts w:ascii="Times New Roman" w:hAnsi="Times New Roman" w:cs="Times New Roman"/>
          <w:b/>
          <w:i/>
          <w:color w:val="FFFFFF"/>
          <w:sz w:val="28"/>
          <w:szCs w:val="28"/>
        </w:rPr>
      </w:pPr>
    </w:p>
    <w:p w:rsidR="009B0B33" w:rsidRPr="00236A3F" w:rsidRDefault="00252AC9" w:rsidP="009B0B33">
      <w:pPr>
        <w:spacing w:after="0" w:line="240" w:lineRule="auto"/>
        <w:ind w:hanging="810"/>
        <w:rPr>
          <w:rFonts w:ascii="Source Sans Pro" w:hAnsi="Source Sans Pro" w:cs="Source Sans Pro"/>
          <w:b/>
          <w:i/>
          <w:color w:val="FFFF00"/>
          <w:sz w:val="28"/>
          <w:szCs w:val="28"/>
        </w:rPr>
      </w:pPr>
      <w:r>
        <w:rPr>
          <w:rFonts w:ascii="Source Sans Pro" w:hAnsi="Source Sans Pro" w:cs="Source Sans Pro"/>
          <w:b/>
          <w:i/>
          <w:color w:val="FFFF00"/>
          <w:sz w:val="28"/>
          <w:szCs w:val="28"/>
        </w:rPr>
        <w:lastRenderedPageBreak/>
        <w:t>March 19</w:t>
      </w:r>
      <w:r w:rsidR="009B0B33">
        <w:rPr>
          <w:rFonts w:ascii="Source Sans Pro" w:hAnsi="Source Sans Pro" w:cs="Source Sans Pro"/>
          <w:b/>
          <w:i/>
          <w:color w:val="FFFF00"/>
          <w:sz w:val="28"/>
          <w:szCs w:val="28"/>
        </w:rPr>
        <w:t xml:space="preserve"> –</w:t>
      </w:r>
      <w:r>
        <w:rPr>
          <w:rFonts w:ascii="Source Sans Pro" w:hAnsi="Source Sans Pro" w:cs="Source Sans Pro"/>
          <w:b/>
          <w:i/>
          <w:color w:val="FFFF00"/>
          <w:sz w:val="28"/>
          <w:szCs w:val="28"/>
        </w:rPr>
        <w:t>March 20</w:t>
      </w:r>
      <w:r w:rsidR="009B0B33">
        <w:rPr>
          <w:rFonts w:ascii="Source Sans Pro" w:hAnsi="Source Sans Pro" w:cs="Source Sans Pro"/>
          <w:b/>
          <w:i/>
          <w:color w:val="FFFF00"/>
          <w:sz w:val="28"/>
          <w:szCs w:val="28"/>
        </w:rPr>
        <w:t xml:space="preserve">    </w:t>
      </w:r>
      <w:r w:rsidR="009B0B33" w:rsidRPr="00236A3F">
        <w:rPr>
          <w:rFonts w:ascii="Source Sans Pro" w:hAnsi="Source Sans Pro" w:cs="Source Sans Pro"/>
          <w:b/>
          <w:i/>
          <w:color w:val="FFFF00"/>
          <w:sz w:val="28"/>
          <w:szCs w:val="28"/>
        </w:rPr>
        <w:t xml:space="preserve"> </w:t>
      </w:r>
      <w:r>
        <w:rPr>
          <w:rFonts w:ascii="Source Sans Pro" w:hAnsi="Source Sans Pro" w:cs="Source Sans Pro"/>
          <w:b/>
          <w:i/>
          <w:color w:val="A5A5A5"/>
          <w:sz w:val="28"/>
          <w:szCs w:val="28"/>
        </w:rPr>
        <w:t>Optimum Info Solution SDN BHD (Client At UOB Bank)</w:t>
      </w:r>
    </w:p>
    <w:p w:rsidR="009B0B33" w:rsidRDefault="009B0B33" w:rsidP="009B0B33">
      <w:pPr>
        <w:spacing w:after="0" w:line="240" w:lineRule="auto"/>
        <w:ind w:hanging="810"/>
        <w:rPr>
          <w:rFonts w:ascii="Source Sans Pro" w:hAnsi="Source Sans Pro" w:cs="Source Sans Pro"/>
          <w:color w:val="948A54"/>
          <w:sz w:val="28"/>
          <w:szCs w:val="28"/>
        </w:rPr>
      </w:pPr>
    </w:p>
    <w:p w:rsidR="009B0B33" w:rsidRPr="00E806B7" w:rsidRDefault="009B0B33" w:rsidP="009B0B33">
      <w:pPr>
        <w:spacing w:line="240" w:lineRule="auto"/>
        <w:ind w:left="-810"/>
        <w:rPr>
          <w:color w:val="F7CAAC"/>
        </w:rPr>
      </w:pPr>
      <w:r w:rsidRPr="00E806B7">
        <w:rPr>
          <w:rFonts w:ascii="Times New Roman" w:hAnsi="Times New Roman" w:cs="Times New Roman"/>
          <w:color w:val="F7CAAC"/>
          <w:sz w:val="24"/>
          <w:szCs w:val="24"/>
        </w:rPr>
        <w:t>Job Description:           Software Engineering (</w:t>
      </w:r>
      <w:r w:rsidR="00252AC9">
        <w:rPr>
          <w:rFonts w:ascii="Times New Roman" w:hAnsi="Times New Roman" w:cs="Times New Roman"/>
          <w:color w:val="F7CAAC"/>
          <w:sz w:val="24"/>
          <w:szCs w:val="24"/>
        </w:rPr>
        <w:t xml:space="preserve">Senior </w:t>
      </w:r>
      <w:r w:rsidRPr="00E806B7">
        <w:rPr>
          <w:rFonts w:ascii="Times New Roman" w:hAnsi="Times New Roman" w:cs="Times New Roman"/>
          <w:color w:val="F7CAAC"/>
          <w:sz w:val="24"/>
          <w:szCs w:val="24"/>
        </w:rPr>
        <w:t>JAVA Developer).</w:t>
      </w:r>
    </w:p>
    <w:p w:rsidR="009B0B33" w:rsidRPr="00E806B7" w:rsidRDefault="009B0B33" w:rsidP="009B0B33">
      <w:pPr>
        <w:spacing w:line="240" w:lineRule="auto"/>
        <w:ind w:left="-810"/>
        <w:rPr>
          <w:rFonts w:ascii="Times New Roman" w:hAnsi="Times New Roman" w:cs="Times New Roman"/>
          <w:color w:val="FFD966"/>
          <w:sz w:val="24"/>
          <w:szCs w:val="24"/>
        </w:rPr>
      </w:pPr>
      <w:r>
        <w:rPr>
          <w:rFonts w:ascii="Times New Roman" w:hAnsi="Times New Roman" w:cs="Times New Roman"/>
          <w:color w:val="FFD966"/>
          <w:sz w:val="24"/>
          <w:szCs w:val="24"/>
        </w:rPr>
        <w:t xml:space="preserve">Job Scope:                    </w:t>
      </w:r>
      <w:r w:rsidRPr="00E806B7">
        <w:rPr>
          <w:rFonts w:ascii="Times New Roman" w:hAnsi="Times New Roman" w:cs="Times New Roman"/>
          <w:color w:val="FFD966"/>
          <w:sz w:val="24"/>
          <w:szCs w:val="24"/>
        </w:rPr>
        <w:t>Analysis, development, testing, packaging, publishing.</w:t>
      </w:r>
    </w:p>
    <w:p w:rsidR="009B0B33" w:rsidRDefault="009B0B33" w:rsidP="009B0B33">
      <w:pPr>
        <w:spacing w:line="240" w:lineRule="auto"/>
        <w:ind w:left="-810"/>
        <w:rPr>
          <w:rFonts w:ascii="Times New Roman" w:hAnsi="Times New Roman" w:cs="Times New Roman"/>
          <w:color w:val="F4B083"/>
          <w:sz w:val="24"/>
          <w:szCs w:val="24"/>
        </w:rPr>
      </w:pPr>
      <w:r w:rsidRPr="00E806B7">
        <w:rPr>
          <w:rFonts w:ascii="Times New Roman" w:hAnsi="Times New Roman" w:cs="Times New Roman"/>
          <w:color w:val="F4B083"/>
          <w:sz w:val="24"/>
          <w:szCs w:val="24"/>
        </w:rPr>
        <w:t xml:space="preserve">Salary Details:             </w:t>
      </w:r>
      <w:r>
        <w:rPr>
          <w:rFonts w:ascii="Times New Roman" w:hAnsi="Times New Roman" w:cs="Times New Roman"/>
          <w:color w:val="F4B083"/>
          <w:sz w:val="24"/>
          <w:szCs w:val="24"/>
        </w:rPr>
        <w:t xml:space="preserve"> </w:t>
      </w:r>
      <w:r w:rsidRPr="00E806B7">
        <w:rPr>
          <w:rFonts w:ascii="Times New Roman" w:hAnsi="Times New Roman" w:cs="Times New Roman"/>
          <w:color w:val="F4B083"/>
          <w:sz w:val="24"/>
          <w:szCs w:val="24"/>
        </w:rPr>
        <w:t xml:space="preserve">RM </w:t>
      </w:r>
      <w:r w:rsidR="00252AC9">
        <w:rPr>
          <w:rFonts w:ascii="Times New Roman" w:hAnsi="Times New Roman" w:cs="Times New Roman"/>
          <w:color w:val="F4B083"/>
          <w:sz w:val="24"/>
          <w:szCs w:val="24"/>
        </w:rPr>
        <w:t xml:space="preserve">66,000 </w:t>
      </w:r>
      <w:r w:rsidRPr="00E806B7">
        <w:rPr>
          <w:rFonts w:ascii="Times New Roman" w:hAnsi="Times New Roman" w:cs="Times New Roman"/>
          <w:color w:val="F4B083"/>
          <w:sz w:val="24"/>
          <w:szCs w:val="24"/>
        </w:rPr>
        <w:t>p.a.</w:t>
      </w:r>
      <w:r w:rsidRPr="00E806B7">
        <w:rPr>
          <w:color w:val="F4B083"/>
        </w:rPr>
        <w:t xml:space="preserve">, </w:t>
      </w:r>
      <w:r w:rsidRPr="00E806B7">
        <w:rPr>
          <w:rFonts w:ascii="Times New Roman" w:hAnsi="Times New Roman" w:cs="Times New Roman"/>
          <w:color w:val="F4B083"/>
          <w:sz w:val="24"/>
          <w:szCs w:val="24"/>
        </w:rPr>
        <w:t xml:space="preserve">RM </w:t>
      </w:r>
      <w:r w:rsidR="00252AC9">
        <w:rPr>
          <w:rFonts w:ascii="Times New Roman" w:hAnsi="Times New Roman" w:cs="Times New Roman"/>
          <w:color w:val="F4B083"/>
          <w:sz w:val="24"/>
          <w:szCs w:val="24"/>
        </w:rPr>
        <w:t>5,500</w:t>
      </w:r>
      <w:r w:rsidRPr="00E806B7">
        <w:rPr>
          <w:rFonts w:ascii="Times New Roman" w:hAnsi="Times New Roman" w:cs="Times New Roman"/>
          <w:color w:val="F4B083"/>
          <w:sz w:val="24"/>
          <w:szCs w:val="24"/>
        </w:rPr>
        <w:t xml:space="preserve"> Basic, RM </w:t>
      </w:r>
      <w:r w:rsidR="00252AC9">
        <w:rPr>
          <w:rFonts w:ascii="Times New Roman" w:hAnsi="Times New Roman" w:cs="Times New Roman"/>
          <w:color w:val="F4B083"/>
          <w:sz w:val="24"/>
          <w:szCs w:val="24"/>
        </w:rPr>
        <w:t xml:space="preserve">4319 </w:t>
      </w:r>
      <w:r w:rsidRPr="00E806B7">
        <w:rPr>
          <w:rFonts w:ascii="Times New Roman" w:hAnsi="Times New Roman" w:cs="Times New Roman"/>
          <w:color w:val="F4B083"/>
          <w:sz w:val="24"/>
          <w:szCs w:val="24"/>
        </w:rPr>
        <w:t>net salary</w:t>
      </w:r>
    </w:p>
    <w:p w:rsidR="00357028" w:rsidRDefault="00357028" w:rsidP="009B0B33">
      <w:pPr>
        <w:spacing w:line="240" w:lineRule="auto"/>
        <w:ind w:left="-810"/>
        <w:rPr>
          <w:rFonts w:ascii="Times New Roman" w:hAnsi="Times New Roman" w:cs="Times New Roman"/>
          <w:color w:val="F4B083"/>
          <w:sz w:val="24"/>
          <w:szCs w:val="24"/>
        </w:rPr>
      </w:pPr>
      <w:r>
        <w:rPr>
          <w:rFonts w:ascii="Times New Roman" w:hAnsi="Times New Roman" w:cs="Times New Roman"/>
          <w:color w:val="F4B083"/>
          <w:sz w:val="24"/>
          <w:szCs w:val="24"/>
        </w:rPr>
        <w:t>Module</w:t>
      </w:r>
      <w:r>
        <w:rPr>
          <w:rFonts w:ascii="Times New Roman" w:hAnsi="Times New Roman" w:cs="Times New Roman"/>
          <w:color w:val="F4B083"/>
          <w:sz w:val="24"/>
          <w:szCs w:val="24"/>
        </w:rPr>
        <w:t xml:space="preserve">: JAVA, Spring, Hibernate, JDBC </w:t>
      </w:r>
    </w:p>
    <w:p w:rsidR="00252AC9" w:rsidRDefault="00252AC9" w:rsidP="00252AC9">
      <w:pPr>
        <w:spacing w:line="240" w:lineRule="auto"/>
        <w:ind w:left="-810"/>
        <w:rPr>
          <w:rFonts w:ascii="Times New Roman" w:hAnsi="Times New Roman" w:cs="Times New Roman"/>
          <w:color w:val="FFFFFF"/>
          <w:sz w:val="24"/>
          <w:szCs w:val="24"/>
        </w:rPr>
      </w:pPr>
      <w:r w:rsidRPr="00A871AE">
        <w:rPr>
          <w:rFonts w:ascii="Times New Roman" w:hAnsi="Times New Roman" w:cs="Times New Roman"/>
          <w:color w:val="FFFFFF"/>
          <w:sz w:val="24"/>
          <w:szCs w:val="24"/>
        </w:rPr>
        <w:t>Responsibility: -</w:t>
      </w:r>
    </w:p>
    <w:p w:rsidR="00252AC9" w:rsidRPr="00252AC9" w:rsidRDefault="00252AC9" w:rsidP="00252AC9">
      <w:pPr>
        <w:numPr>
          <w:ilvl w:val="0"/>
          <w:numId w:val="7"/>
        </w:numPr>
        <w:spacing w:line="240" w:lineRule="auto"/>
        <w:rPr>
          <w:color w:val="FFFFFF"/>
        </w:rPr>
      </w:pPr>
      <w:r>
        <w:rPr>
          <w:rFonts w:ascii="Times New Roman" w:hAnsi="Times New Roman" w:cs="Times New Roman"/>
          <w:color w:val="FFFFFF"/>
          <w:sz w:val="24"/>
          <w:szCs w:val="24"/>
        </w:rPr>
        <w:t xml:space="preserve">Rest services using Spring, Camel, and </w:t>
      </w:r>
      <w:r w:rsidR="00E665F6">
        <w:rPr>
          <w:rFonts w:ascii="Times New Roman" w:hAnsi="Times New Roman" w:cs="Times New Roman"/>
          <w:color w:val="FFFFFF"/>
          <w:sz w:val="24"/>
          <w:szCs w:val="24"/>
        </w:rPr>
        <w:t>MySQL</w:t>
      </w:r>
      <w:r>
        <w:rPr>
          <w:rFonts w:ascii="Times New Roman" w:hAnsi="Times New Roman" w:cs="Times New Roman"/>
          <w:color w:val="FFFFFF"/>
          <w:sz w:val="24"/>
          <w:szCs w:val="24"/>
        </w:rPr>
        <w:t xml:space="preserve"> technology.</w:t>
      </w:r>
    </w:p>
    <w:p w:rsidR="00441340" w:rsidRPr="00441340" w:rsidRDefault="00252AC9" w:rsidP="00252AC9">
      <w:pPr>
        <w:numPr>
          <w:ilvl w:val="0"/>
          <w:numId w:val="7"/>
        </w:numPr>
        <w:spacing w:line="240" w:lineRule="auto"/>
        <w:rPr>
          <w:color w:val="FFFFFF"/>
        </w:rPr>
      </w:pPr>
      <w:r>
        <w:rPr>
          <w:rFonts w:ascii="Times New Roman" w:hAnsi="Times New Roman" w:cs="Times New Roman"/>
          <w:color w:val="FFFFFF"/>
          <w:sz w:val="24"/>
          <w:szCs w:val="24"/>
        </w:rPr>
        <w:t xml:space="preserve">Back-end support for TMRW Apps for UOB Bank. Request comes from the front end </w:t>
      </w:r>
      <w:r w:rsidR="00E665F6">
        <w:rPr>
          <w:rFonts w:ascii="Times New Roman" w:hAnsi="Times New Roman" w:cs="Times New Roman"/>
          <w:color w:val="FFFFFF"/>
          <w:sz w:val="24"/>
          <w:szCs w:val="24"/>
        </w:rPr>
        <w:t>(Android</w:t>
      </w:r>
      <w:r>
        <w:rPr>
          <w:rFonts w:ascii="Times New Roman" w:hAnsi="Times New Roman" w:cs="Times New Roman"/>
          <w:color w:val="FFFFFF"/>
          <w:sz w:val="24"/>
          <w:szCs w:val="24"/>
        </w:rPr>
        <w:t xml:space="preserve"> using </w:t>
      </w:r>
      <w:proofErr w:type="spellStart"/>
      <w:r w:rsidR="00E665F6">
        <w:rPr>
          <w:rFonts w:ascii="Times New Roman" w:hAnsi="Times New Roman" w:cs="Times New Roman"/>
          <w:color w:val="FFFFFF"/>
          <w:sz w:val="24"/>
          <w:szCs w:val="24"/>
        </w:rPr>
        <w:t>Kotlyn</w:t>
      </w:r>
      <w:proofErr w:type="spellEnd"/>
      <w:r w:rsidR="00441340">
        <w:rPr>
          <w:rFonts w:ascii="Times New Roman" w:hAnsi="Times New Roman" w:cs="Times New Roman"/>
          <w:color w:val="FFFFFF"/>
          <w:sz w:val="24"/>
          <w:szCs w:val="24"/>
        </w:rPr>
        <w:t>) will be gathered, filtered, added with some encryption, and sent to host for handling and response.</w:t>
      </w:r>
    </w:p>
    <w:p w:rsidR="00441340" w:rsidRPr="00441340" w:rsidRDefault="00441340" w:rsidP="00252AC9">
      <w:pPr>
        <w:numPr>
          <w:ilvl w:val="0"/>
          <w:numId w:val="7"/>
        </w:numPr>
        <w:spacing w:line="240" w:lineRule="auto"/>
        <w:rPr>
          <w:color w:val="FFFFFF"/>
        </w:rPr>
      </w:pPr>
      <w:r>
        <w:rPr>
          <w:rFonts w:ascii="Times New Roman" w:hAnsi="Times New Roman" w:cs="Times New Roman"/>
          <w:color w:val="FFFFFF"/>
          <w:sz w:val="24"/>
          <w:szCs w:val="24"/>
        </w:rPr>
        <w:t xml:space="preserve">Camel Exchanger components were used to exchange messages between back-end layers. </w:t>
      </w:r>
    </w:p>
    <w:p w:rsidR="00441340" w:rsidRPr="00441340" w:rsidRDefault="00441340" w:rsidP="00252AC9">
      <w:pPr>
        <w:numPr>
          <w:ilvl w:val="0"/>
          <w:numId w:val="7"/>
        </w:numPr>
        <w:spacing w:line="240" w:lineRule="auto"/>
        <w:rPr>
          <w:color w:val="FFFFFF"/>
        </w:rPr>
      </w:pPr>
      <w:r>
        <w:rPr>
          <w:rFonts w:ascii="Times New Roman" w:hAnsi="Times New Roman" w:cs="Times New Roman"/>
          <w:color w:val="FFFFFF"/>
          <w:sz w:val="24"/>
          <w:szCs w:val="24"/>
        </w:rPr>
        <w:t>End-user will usually click on the apps to perform transaction. Transaction can loans, inquiry, Applications, print statement, and views. Each transactions are performed accordingly by taking request from the user and send to host and getting response from the host and send back to user or client.</w:t>
      </w:r>
    </w:p>
    <w:p w:rsidR="00441340" w:rsidRPr="00441340" w:rsidRDefault="00441340" w:rsidP="00252AC9">
      <w:pPr>
        <w:numPr>
          <w:ilvl w:val="0"/>
          <w:numId w:val="7"/>
        </w:numPr>
        <w:spacing w:line="240" w:lineRule="auto"/>
        <w:rPr>
          <w:color w:val="FFFFFF"/>
        </w:rPr>
      </w:pPr>
      <w:r>
        <w:rPr>
          <w:rFonts w:ascii="Times New Roman" w:hAnsi="Times New Roman" w:cs="Times New Roman"/>
          <w:color w:val="FFFFFF"/>
          <w:sz w:val="24"/>
          <w:szCs w:val="24"/>
        </w:rPr>
        <w:t xml:space="preserve">This TMRW apps works as following way; (1) When the user login to TMRW apps, his username and password will be verified with JWT management. After JWT </w:t>
      </w:r>
      <w:r w:rsidR="00E665F6">
        <w:rPr>
          <w:rFonts w:ascii="Times New Roman" w:hAnsi="Times New Roman" w:cs="Times New Roman"/>
          <w:color w:val="FFFFFF"/>
          <w:sz w:val="24"/>
          <w:szCs w:val="24"/>
        </w:rPr>
        <w:t>verified</w:t>
      </w:r>
      <w:r>
        <w:rPr>
          <w:rFonts w:ascii="Times New Roman" w:hAnsi="Times New Roman" w:cs="Times New Roman"/>
          <w:color w:val="FFFFFF"/>
          <w:sz w:val="24"/>
          <w:szCs w:val="24"/>
        </w:rPr>
        <w:t xml:space="preserve">, </w:t>
      </w:r>
      <w:r w:rsidR="00E665F6">
        <w:rPr>
          <w:rFonts w:ascii="Times New Roman" w:hAnsi="Times New Roman" w:cs="Times New Roman"/>
          <w:color w:val="FFFFFF"/>
          <w:sz w:val="24"/>
          <w:szCs w:val="24"/>
        </w:rPr>
        <w:t>user table</w:t>
      </w:r>
      <w:r>
        <w:rPr>
          <w:rFonts w:ascii="Times New Roman" w:hAnsi="Times New Roman" w:cs="Times New Roman"/>
          <w:color w:val="FFFFFF"/>
          <w:sz w:val="24"/>
          <w:szCs w:val="24"/>
        </w:rPr>
        <w:t xml:space="preserve"> Database will be called to verify along with the device used by user </w:t>
      </w:r>
      <w:r w:rsidR="00E665F6">
        <w:rPr>
          <w:rFonts w:ascii="Times New Roman" w:hAnsi="Times New Roman" w:cs="Times New Roman"/>
          <w:color w:val="FFFFFF"/>
          <w:sz w:val="24"/>
          <w:szCs w:val="24"/>
        </w:rPr>
        <w:t>(device</w:t>
      </w:r>
      <w:r>
        <w:rPr>
          <w:rFonts w:ascii="Times New Roman" w:hAnsi="Times New Roman" w:cs="Times New Roman"/>
          <w:color w:val="FFFFFF"/>
          <w:sz w:val="24"/>
          <w:szCs w:val="24"/>
        </w:rPr>
        <w:t xml:space="preserve"> ID) to prevent from multiple device login. This is so because whilst perform registration, the device of the user will also be registered in the DB.</w:t>
      </w:r>
    </w:p>
    <w:p w:rsidR="00441340" w:rsidRPr="00441340" w:rsidRDefault="00441340" w:rsidP="00252AC9">
      <w:pPr>
        <w:numPr>
          <w:ilvl w:val="0"/>
          <w:numId w:val="7"/>
        </w:numPr>
        <w:spacing w:line="240" w:lineRule="auto"/>
        <w:rPr>
          <w:color w:val="FFFFFF"/>
        </w:rPr>
      </w:pPr>
      <w:r>
        <w:rPr>
          <w:rFonts w:ascii="Times New Roman" w:hAnsi="Times New Roman" w:cs="Times New Roman"/>
          <w:color w:val="FFFFFF"/>
          <w:sz w:val="24"/>
          <w:szCs w:val="24"/>
        </w:rPr>
        <w:t xml:space="preserve">After successfully verified both user credentials and device id, the user will be prompted to main page or home page by displaying the Account Summary. </w:t>
      </w:r>
    </w:p>
    <w:p w:rsidR="00441340" w:rsidRPr="00441340" w:rsidRDefault="00441340" w:rsidP="00252AC9">
      <w:pPr>
        <w:numPr>
          <w:ilvl w:val="0"/>
          <w:numId w:val="7"/>
        </w:numPr>
        <w:spacing w:line="240" w:lineRule="auto"/>
        <w:rPr>
          <w:color w:val="FFFFFF"/>
        </w:rPr>
      </w:pPr>
      <w:r>
        <w:rPr>
          <w:rFonts w:ascii="Times New Roman" w:hAnsi="Times New Roman" w:cs="Times New Roman"/>
          <w:color w:val="FFFFFF"/>
          <w:sz w:val="24"/>
          <w:szCs w:val="24"/>
        </w:rPr>
        <w:t>After viewing the account summary, user can perform any tasks he wishes. Each tasks performed by the user will be fetched from the back end and send to its host for response. For example, to apply for loan, there will be one HOST which handles the request and send back response regarding the details of the loan.</w:t>
      </w:r>
    </w:p>
    <w:p w:rsidR="00252AC9" w:rsidRPr="00A871AE" w:rsidRDefault="00441340" w:rsidP="00441340">
      <w:pPr>
        <w:spacing w:line="240" w:lineRule="auto"/>
        <w:ind w:left="-450"/>
        <w:rPr>
          <w:color w:val="FFFFFF"/>
        </w:rPr>
      </w:pPr>
      <w:r>
        <w:rPr>
          <w:rFonts w:ascii="Times New Roman" w:hAnsi="Times New Roman" w:cs="Times New Roman"/>
          <w:color w:val="FFFFFF"/>
          <w:sz w:val="24"/>
          <w:szCs w:val="24"/>
        </w:rPr>
        <w:t xml:space="preserve">  </w:t>
      </w:r>
      <w:r w:rsidR="00252AC9" w:rsidRPr="00A871AE">
        <w:rPr>
          <w:rFonts w:ascii="Times New Roman" w:hAnsi="Times New Roman" w:cs="Times New Roman"/>
          <w:color w:val="FFFFFF"/>
          <w:sz w:val="24"/>
          <w:szCs w:val="24"/>
        </w:rPr>
        <w:t xml:space="preserve">      </w:t>
      </w:r>
    </w:p>
    <w:p w:rsidR="00252AC9" w:rsidRDefault="00252AC9" w:rsidP="009B0B33">
      <w:pPr>
        <w:spacing w:line="240" w:lineRule="auto"/>
        <w:ind w:left="-810"/>
        <w:rPr>
          <w:color w:val="F4B083"/>
        </w:rPr>
      </w:pPr>
    </w:p>
    <w:p w:rsidR="00252AC9" w:rsidRDefault="00252AC9" w:rsidP="009B0B33">
      <w:pPr>
        <w:spacing w:line="240" w:lineRule="auto"/>
        <w:ind w:left="-810"/>
        <w:rPr>
          <w:color w:val="F4B083"/>
        </w:rPr>
      </w:pPr>
    </w:p>
    <w:p w:rsidR="00252AC9" w:rsidRPr="00E806B7" w:rsidRDefault="00252AC9" w:rsidP="009B0B33">
      <w:pPr>
        <w:spacing w:line="240" w:lineRule="auto"/>
        <w:ind w:left="-810"/>
        <w:rPr>
          <w:color w:val="F4B083"/>
        </w:rPr>
      </w:pPr>
    </w:p>
    <w:p w:rsidR="009B0B33" w:rsidRDefault="009B0B33" w:rsidP="00236A3F">
      <w:pPr>
        <w:ind w:left="-810"/>
        <w:rPr>
          <w:rFonts w:ascii="Times New Roman" w:hAnsi="Times New Roman" w:cs="Times New Roman"/>
          <w:b/>
          <w:i/>
          <w:color w:val="FFFFFF"/>
          <w:sz w:val="28"/>
          <w:szCs w:val="28"/>
        </w:rPr>
      </w:pPr>
    </w:p>
    <w:p w:rsidR="00E665F6" w:rsidRDefault="00E665F6" w:rsidP="00236A3F">
      <w:pPr>
        <w:ind w:left="-810"/>
        <w:rPr>
          <w:rFonts w:ascii="Times New Roman" w:hAnsi="Times New Roman" w:cs="Times New Roman"/>
          <w:b/>
          <w:i/>
          <w:color w:val="FFFFFF"/>
          <w:sz w:val="28"/>
          <w:szCs w:val="28"/>
        </w:rPr>
      </w:pPr>
    </w:p>
    <w:p w:rsidR="00EC3CAA" w:rsidRPr="00236A3F" w:rsidRDefault="00EC3CAA" w:rsidP="00EC3CAA">
      <w:pPr>
        <w:spacing w:after="0" w:line="240" w:lineRule="auto"/>
        <w:ind w:hanging="810"/>
        <w:rPr>
          <w:rFonts w:ascii="Source Sans Pro" w:hAnsi="Source Sans Pro" w:cs="Source Sans Pro"/>
          <w:b/>
          <w:i/>
          <w:color w:val="FFFF00"/>
          <w:sz w:val="28"/>
          <w:szCs w:val="28"/>
        </w:rPr>
      </w:pPr>
      <w:r>
        <w:rPr>
          <w:rFonts w:ascii="Source Sans Pro" w:hAnsi="Source Sans Pro" w:cs="Source Sans Pro"/>
          <w:b/>
          <w:i/>
          <w:color w:val="FFFF00"/>
          <w:sz w:val="28"/>
          <w:szCs w:val="28"/>
        </w:rPr>
        <w:t xml:space="preserve">Jun </w:t>
      </w:r>
      <w:r w:rsidRPr="00236A3F">
        <w:rPr>
          <w:rFonts w:ascii="Source Sans Pro" w:hAnsi="Source Sans Pro" w:cs="Source Sans Pro"/>
          <w:b/>
          <w:i/>
          <w:color w:val="FFFF00"/>
          <w:sz w:val="28"/>
          <w:szCs w:val="28"/>
        </w:rPr>
        <w:t>1</w:t>
      </w:r>
      <w:r>
        <w:rPr>
          <w:rFonts w:ascii="Source Sans Pro" w:hAnsi="Source Sans Pro" w:cs="Source Sans Pro"/>
          <w:b/>
          <w:i/>
          <w:color w:val="FFFF00"/>
          <w:sz w:val="28"/>
          <w:szCs w:val="28"/>
        </w:rPr>
        <w:t>7 –</w:t>
      </w:r>
      <w:r w:rsidR="009B0B33">
        <w:rPr>
          <w:rFonts w:ascii="Source Sans Pro" w:hAnsi="Source Sans Pro" w:cs="Source Sans Pro"/>
          <w:b/>
          <w:i/>
          <w:color w:val="FFFF00"/>
          <w:sz w:val="28"/>
          <w:szCs w:val="28"/>
        </w:rPr>
        <w:t xml:space="preserve"> </w:t>
      </w:r>
      <w:r w:rsidR="00252AC9">
        <w:rPr>
          <w:rFonts w:ascii="Source Sans Pro" w:hAnsi="Source Sans Pro" w:cs="Source Sans Pro"/>
          <w:b/>
          <w:i/>
          <w:color w:val="FFFF00"/>
          <w:sz w:val="28"/>
          <w:szCs w:val="28"/>
        </w:rPr>
        <w:t>March</w:t>
      </w:r>
      <w:r w:rsidRPr="00236A3F">
        <w:rPr>
          <w:rFonts w:ascii="Source Sans Pro" w:hAnsi="Source Sans Pro" w:cs="Source Sans Pro"/>
          <w:b/>
          <w:i/>
          <w:color w:val="FFFF00"/>
          <w:sz w:val="28"/>
          <w:szCs w:val="28"/>
        </w:rPr>
        <w:t>1</w:t>
      </w:r>
      <w:r w:rsidR="009B0B33">
        <w:rPr>
          <w:rFonts w:ascii="Source Sans Pro" w:hAnsi="Source Sans Pro" w:cs="Source Sans Pro"/>
          <w:b/>
          <w:i/>
          <w:color w:val="FFFF00"/>
          <w:sz w:val="28"/>
          <w:szCs w:val="28"/>
        </w:rPr>
        <w:t>9</w:t>
      </w:r>
      <w:r>
        <w:rPr>
          <w:rFonts w:ascii="Source Sans Pro" w:hAnsi="Source Sans Pro" w:cs="Source Sans Pro"/>
          <w:b/>
          <w:i/>
          <w:color w:val="FFFF00"/>
          <w:sz w:val="28"/>
          <w:szCs w:val="28"/>
        </w:rPr>
        <w:t xml:space="preserve">    </w:t>
      </w:r>
      <w:r w:rsidRPr="00236A3F">
        <w:rPr>
          <w:rFonts w:ascii="Source Sans Pro" w:hAnsi="Source Sans Pro" w:cs="Source Sans Pro"/>
          <w:b/>
          <w:i/>
          <w:color w:val="FFFF00"/>
          <w:sz w:val="28"/>
          <w:szCs w:val="28"/>
        </w:rPr>
        <w:t xml:space="preserve"> </w:t>
      </w:r>
      <w:proofErr w:type="spellStart"/>
      <w:r>
        <w:rPr>
          <w:rFonts w:ascii="Source Sans Pro" w:hAnsi="Source Sans Pro" w:cs="Source Sans Pro"/>
          <w:b/>
          <w:i/>
          <w:color w:val="A5A5A5"/>
          <w:sz w:val="28"/>
          <w:szCs w:val="28"/>
        </w:rPr>
        <w:t>DJava</w:t>
      </w:r>
      <w:proofErr w:type="spellEnd"/>
      <w:r>
        <w:rPr>
          <w:rFonts w:ascii="Source Sans Pro" w:hAnsi="Source Sans Pro" w:cs="Source Sans Pro"/>
          <w:b/>
          <w:i/>
          <w:color w:val="A5A5A5"/>
          <w:sz w:val="28"/>
          <w:szCs w:val="28"/>
        </w:rPr>
        <w:t xml:space="preserve"> Factory SDN BHD</w:t>
      </w:r>
    </w:p>
    <w:p w:rsidR="00EC3CAA" w:rsidRDefault="00EC3CAA" w:rsidP="00EC3CAA">
      <w:pPr>
        <w:spacing w:after="0" w:line="240" w:lineRule="auto"/>
        <w:ind w:hanging="810"/>
        <w:rPr>
          <w:rFonts w:ascii="Source Sans Pro" w:hAnsi="Source Sans Pro" w:cs="Source Sans Pro"/>
          <w:color w:val="948A54"/>
          <w:sz w:val="28"/>
          <w:szCs w:val="28"/>
        </w:rPr>
      </w:pPr>
    </w:p>
    <w:p w:rsidR="00EC3CAA" w:rsidRPr="00E806B7" w:rsidRDefault="00EC3CAA" w:rsidP="00EC3CAA">
      <w:pPr>
        <w:spacing w:line="240" w:lineRule="auto"/>
        <w:ind w:left="-810"/>
        <w:rPr>
          <w:color w:val="F7CAAC"/>
        </w:rPr>
      </w:pPr>
      <w:r w:rsidRPr="00E806B7">
        <w:rPr>
          <w:rFonts w:ascii="Times New Roman" w:hAnsi="Times New Roman" w:cs="Times New Roman"/>
          <w:color w:val="F7CAAC"/>
          <w:sz w:val="24"/>
          <w:szCs w:val="24"/>
        </w:rPr>
        <w:t>Job Description:           Software Engineering (JAVA Developer).</w:t>
      </w:r>
    </w:p>
    <w:p w:rsidR="00EC3CAA" w:rsidRPr="00E806B7" w:rsidRDefault="00EC3CAA" w:rsidP="00EC3CAA">
      <w:pPr>
        <w:spacing w:line="240" w:lineRule="auto"/>
        <w:ind w:left="-810"/>
        <w:rPr>
          <w:rFonts w:ascii="Times New Roman" w:hAnsi="Times New Roman" w:cs="Times New Roman"/>
          <w:color w:val="FFD966"/>
          <w:sz w:val="24"/>
          <w:szCs w:val="24"/>
        </w:rPr>
      </w:pPr>
      <w:r>
        <w:rPr>
          <w:rFonts w:ascii="Times New Roman" w:hAnsi="Times New Roman" w:cs="Times New Roman"/>
          <w:color w:val="FFD966"/>
          <w:sz w:val="24"/>
          <w:szCs w:val="24"/>
        </w:rPr>
        <w:t xml:space="preserve">Job Scope:                    </w:t>
      </w:r>
      <w:r w:rsidRPr="00E806B7">
        <w:rPr>
          <w:rFonts w:ascii="Times New Roman" w:hAnsi="Times New Roman" w:cs="Times New Roman"/>
          <w:color w:val="FFD966"/>
          <w:sz w:val="24"/>
          <w:szCs w:val="24"/>
        </w:rPr>
        <w:t>Analysis, development, testing, packaging, publishing.</w:t>
      </w:r>
    </w:p>
    <w:p w:rsidR="00EC3CAA" w:rsidRDefault="00EC3CAA" w:rsidP="00EC3CAA">
      <w:pPr>
        <w:spacing w:line="240" w:lineRule="auto"/>
        <w:ind w:left="-810"/>
        <w:rPr>
          <w:rFonts w:ascii="Times New Roman" w:hAnsi="Times New Roman" w:cs="Times New Roman"/>
          <w:color w:val="F4B083"/>
          <w:sz w:val="24"/>
          <w:szCs w:val="24"/>
        </w:rPr>
      </w:pPr>
      <w:r w:rsidRPr="00E806B7">
        <w:rPr>
          <w:rFonts w:ascii="Times New Roman" w:hAnsi="Times New Roman" w:cs="Times New Roman"/>
          <w:color w:val="F4B083"/>
          <w:sz w:val="24"/>
          <w:szCs w:val="24"/>
        </w:rPr>
        <w:t xml:space="preserve">Salary Details:             </w:t>
      </w:r>
      <w:r>
        <w:rPr>
          <w:rFonts w:ascii="Times New Roman" w:hAnsi="Times New Roman" w:cs="Times New Roman"/>
          <w:color w:val="F4B083"/>
          <w:sz w:val="24"/>
          <w:szCs w:val="24"/>
        </w:rPr>
        <w:t xml:space="preserve"> </w:t>
      </w:r>
      <w:r w:rsidRPr="00E806B7">
        <w:rPr>
          <w:rFonts w:ascii="Times New Roman" w:hAnsi="Times New Roman" w:cs="Times New Roman"/>
          <w:color w:val="F4B083"/>
          <w:sz w:val="24"/>
          <w:szCs w:val="24"/>
        </w:rPr>
        <w:t xml:space="preserve">RM </w:t>
      </w:r>
      <w:r w:rsidR="00252AC9">
        <w:rPr>
          <w:rFonts w:ascii="Times New Roman" w:hAnsi="Times New Roman" w:cs="Times New Roman"/>
          <w:color w:val="F4B083"/>
          <w:sz w:val="24"/>
          <w:szCs w:val="24"/>
        </w:rPr>
        <w:t xml:space="preserve">42,000 </w:t>
      </w:r>
      <w:r w:rsidRPr="00E806B7">
        <w:rPr>
          <w:rFonts w:ascii="Times New Roman" w:hAnsi="Times New Roman" w:cs="Times New Roman"/>
          <w:color w:val="F4B083"/>
          <w:sz w:val="24"/>
          <w:szCs w:val="24"/>
        </w:rPr>
        <w:t>p.a.</w:t>
      </w:r>
      <w:r w:rsidRPr="00E806B7">
        <w:rPr>
          <w:color w:val="F4B083"/>
        </w:rPr>
        <w:t xml:space="preserve">, </w:t>
      </w:r>
      <w:r w:rsidRPr="00E806B7">
        <w:rPr>
          <w:rFonts w:ascii="Times New Roman" w:hAnsi="Times New Roman" w:cs="Times New Roman"/>
          <w:color w:val="F4B083"/>
          <w:sz w:val="24"/>
          <w:szCs w:val="24"/>
        </w:rPr>
        <w:t>RM 3,</w:t>
      </w:r>
      <w:r w:rsidR="00252AC9">
        <w:rPr>
          <w:rFonts w:ascii="Times New Roman" w:hAnsi="Times New Roman" w:cs="Times New Roman"/>
          <w:color w:val="F4B083"/>
          <w:sz w:val="24"/>
          <w:szCs w:val="24"/>
        </w:rPr>
        <w:t>5</w:t>
      </w:r>
      <w:r w:rsidRPr="00E806B7">
        <w:rPr>
          <w:rFonts w:ascii="Times New Roman" w:hAnsi="Times New Roman" w:cs="Times New Roman"/>
          <w:color w:val="F4B083"/>
          <w:sz w:val="24"/>
          <w:szCs w:val="24"/>
        </w:rPr>
        <w:t xml:space="preserve">00 Basic, RM </w:t>
      </w:r>
      <w:r w:rsidR="00252AC9">
        <w:rPr>
          <w:rFonts w:ascii="Times New Roman" w:hAnsi="Times New Roman" w:cs="Times New Roman"/>
          <w:color w:val="F4B083"/>
          <w:sz w:val="24"/>
          <w:szCs w:val="24"/>
        </w:rPr>
        <w:t>3090</w:t>
      </w:r>
      <w:r w:rsidRPr="00E806B7">
        <w:rPr>
          <w:rFonts w:ascii="Times New Roman" w:hAnsi="Times New Roman" w:cs="Times New Roman"/>
          <w:color w:val="F4B083"/>
          <w:sz w:val="24"/>
          <w:szCs w:val="24"/>
        </w:rPr>
        <w:t xml:space="preserve"> net salary</w:t>
      </w:r>
    </w:p>
    <w:p w:rsidR="00357028" w:rsidRPr="00E806B7" w:rsidRDefault="00357028" w:rsidP="00EC3CAA">
      <w:pPr>
        <w:spacing w:line="240" w:lineRule="auto"/>
        <w:ind w:left="-810"/>
        <w:rPr>
          <w:color w:val="F4B083"/>
        </w:rPr>
      </w:pPr>
      <w:r>
        <w:rPr>
          <w:rFonts w:ascii="Times New Roman" w:hAnsi="Times New Roman" w:cs="Times New Roman"/>
          <w:color w:val="F4B083"/>
          <w:sz w:val="24"/>
          <w:szCs w:val="24"/>
        </w:rPr>
        <w:t>Module</w:t>
      </w:r>
      <w:r>
        <w:rPr>
          <w:rFonts w:ascii="Times New Roman" w:hAnsi="Times New Roman" w:cs="Times New Roman"/>
          <w:color w:val="F4B083"/>
          <w:sz w:val="24"/>
          <w:szCs w:val="24"/>
        </w:rPr>
        <w:t>: JAVA, Spring, Hibernate, JDBC</w:t>
      </w:r>
      <w:r w:rsidRPr="00E806B7">
        <w:rPr>
          <w:color w:val="F4B083"/>
        </w:rPr>
        <w:t xml:space="preserve"> </w:t>
      </w:r>
    </w:p>
    <w:p w:rsidR="00EC3CAA" w:rsidRPr="00A871AE" w:rsidRDefault="00EC3CAA" w:rsidP="00EC3CAA">
      <w:pPr>
        <w:spacing w:line="240" w:lineRule="auto"/>
        <w:ind w:left="-810"/>
        <w:rPr>
          <w:color w:val="FFFFFF"/>
        </w:rPr>
      </w:pPr>
      <w:r w:rsidRPr="00A871AE">
        <w:rPr>
          <w:rFonts w:ascii="Times New Roman" w:hAnsi="Times New Roman" w:cs="Times New Roman"/>
          <w:color w:val="FFFFFF"/>
          <w:sz w:val="24"/>
          <w:szCs w:val="24"/>
        </w:rPr>
        <w:t xml:space="preserve">Responsibility: -             </w:t>
      </w:r>
    </w:p>
    <w:p w:rsidR="00EC3CAA" w:rsidRDefault="00EC3CAA"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 xml:space="preserve">Creating Shipment E-commerce Apps using </w:t>
      </w:r>
      <w:r w:rsidR="00E665F6">
        <w:rPr>
          <w:rFonts w:ascii="Times New Roman" w:hAnsi="Times New Roman" w:cs="Times New Roman"/>
          <w:b/>
          <w:i/>
          <w:color w:val="FFFFFF"/>
          <w:sz w:val="28"/>
          <w:szCs w:val="28"/>
        </w:rPr>
        <w:t>micro services</w:t>
      </w:r>
      <w:r>
        <w:rPr>
          <w:rFonts w:ascii="Times New Roman" w:hAnsi="Times New Roman" w:cs="Times New Roman"/>
          <w:b/>
          <w:i/>
          <w:color w:val="FFFFFF"/>
          <w:sz w:val="28"/>
          <w:szCs w:val="28"/>
        </w:rPr>
        <w:t>.</w:t>
      </w:r>
    </w:p>
    <w:p w:rsidR="00EC3CAA" w:rsidRDefault="00EC3CAA"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The module contains five sub services called warehouse, order, shipment, pickup, and delivery with one parent to feign all other sub services.</w:t>
      </w:r>
    </w:p>
    <w:p w:rsidR="00EC3CAA" w:rsidRDefault="00E665F6"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J-Hipster</w:t>
      </w:r>
      <w:r w:rsidR="00EC3CAA">
        <w:rPr>
          <w:rFonts w:ascii="Times New Roman" w:hAnsi="Times New Roman" w:cs="Times New Roman"/>
          <w:b/>
          <w:i/>
          <w:color w:val="FFFFFF"/>
          <w:sz w:val="28"/>
          <w:szCs w:val="28"/>
        </w:rPr>
        <w:t xml:space="preserve"> have been used as it’s an application that provides default gateway. </w:t>
      </w:r>
    </w:p>
    <w:p w:rsidR="00EC3CAA" w:rsidRDefault="00EC3CAA"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 xml:space="preserve">The service is about the user will buy from the warehouse, then click on buy and after payment has been completed, </w:t>
      </w:r>
      <w:r w:rsidR="00DF420C">
        <w:rPr>
          <w:rFonts w:ascii="Times New Roman" w:hAnsi="Times New Roman" w:cs="Times New Roman"/>
          <w:b/>
          <w:i/>
          <w:color w:val="FFFFFF"/>
          <w:sz w:val="28"/>
          <w:szCs w:val="28"/>
        </w:rPr>
        <w:t xml:space="preserve">the update process will happen on warehouse service, then shipment service will begin to make pickup schedule and delivery schedule. Message </w:t>
      </w:r>
      <w:r w:rsidR="00E665F6">
        <w:rPr>
          <w:rFonts w:ascii="Times New Roman" w:hAnsi="Times New Roman" w:cs="Times New Roman"/>
          <w:b/>
          <w:i/>
          <w:color w:val="FFFFFF"/>
          <w:sz w:val="28"/>
          <w:szCs w:val="28"/>
        </w:rPr>
        <w:t>queuing</w:t>
      </w:r>
      <w:r w:rsidR="00DF420C">
        <w:rPr>
          <w:rFonts w:ascii="Times New Roman" w:hAnsi="Times New Roman" w:cs="Times New Roman"/>
          <w:b/>
          <w:i/>
          <w:color w:val="FFFFFF"/>
          <w:sz w:val="28"/>
          <w:szCs w:val="28"/>
        </w:rPr>
        <w:t xml:space="preserve"> have been used to overcome heavy </w:t>
      </w:r>
      <w:r w:rsidR="00E665F6">
        <w:rPr>
          <w:rFonts w:ascii="Times New Roman" w:hAnsi="Times New Roman" w:cs="Times New Roman"/>
          <w:b/>
          <w:i/>
          <w:color w:val="FFFFFF"/>
          <w:sz w:val="28"/>
          <w:szCs w:val="28"/>
        </w:rPr>
        <w:t>traffic,</w:t>
      </w:r>
      <w:r w:rsidR="00DF420C">
        <w:rPr>
          <w:rFonts w:ascii="Times New Roman" w:hAnsi="Times New Roman" w:cs="Times New Roman"/>
          <w:b/>
          <w:i/>
          <w:color w:val="FFFFFF"/>
          <w:sz w:val="28"/>
          <w:szCs w:val="28"/>
        </w:rPr>
        <w:t xml:space="preserve"> data loss, communication loss and of course to control over resilience. </w:t>
      </w:r>
    </w:p>
    <w:p w:rsidR="00DF420C" w:rsidRDefault="00DF420C"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 xml:space="preserve">The module starts with Angular </w:t>
      </w:r>
      <w:proofErr w:type="spellStart"/>
      <w:r>
        <w:rPr>
          <w:rFonts w:ascii="Times New Roman" w:hAnsi="Times New Roman" w:cs="Times New Roman"/>
          <w:b/>
          <w:i/>
          <w:color w:val="FFFFFF"/>
          <w:sz w:val="28"/>
          <w:szCs w:val="28"/>
        </w:rPr>
        <w:t>js</w:t>
      </w:r>
      <w:proofErr w:type="spellEnd"/>
      <w:r>
        <w:rPr>
          <w:rFonts w:ascii="Times New Roman" w:hAnsi="Times New Roman" w:cs="Times New Roman"/>
          <w:b/>
          <w:i/>
          <w:color w:val="FFFFFF"/>
          <w:sz w:val="28"/>
          <w:szCs w:val="28"/>
        </w:rPr>
        <w:t xml:space="preserve"> as part of front end UI, the back-end services are completely covered by Java Spring ( using micro</w:t>
      </w:r>
      <w:r w:rsidR="00282900">
        <w:rPr>
          <w:rFonts w:ascii="Times New Roman" w:hAnsi="Times New Roman" w:cs="Times New Roman"/>
          <w:b/>
          <w:i/>
          <w:color w:val="FFFFFF"/>
          <w:sz w:val="28"/>
          <w:szCs w:val="28"/>
        </w:rPr>
        <w:t>-</w:t>
      </w:r>
      <w:r>
        <w:rPr>
          <w:rFonts w:ascii="Times New Roman" w:hAnsi="Times New Roman" w:cs="Times New Roman"/>
          <w:b/>
          <w:i/>
          <w:color w:val="FFFFFF"/>
          <w:sz w:val="28"/>
          <w:szCs w:val="28"/>
        </w:rPr>
        <w:t>services management)</w:t>
      </w:r>
    </w:p>
    <w:p w:rsidR="00DF420C" w:rsidRDefault="00DF420C"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When the user click on buy, the user will be prompted towards confirmation gateway, then proceed to payment gateway, once the payment have been successful,</w:t>
      </w:r>
      <w:r w:rsidR="00282900">
        <w:rPr>
          <w:rFonts w:ascii="Times New Roman" w:hAnsi="Times New Roman" w:cs="Times New Roman"/>
          <w:b/>
          <w:i/>
          <w:color w:val="FFFFFF"/>
          <w:sz w:val="28"/>
          <w:szCs w:val="28"/>
        </w:rPr>
        <w:t xml:space="preserve"> all of that is configured and developed in order service.</w:t>
      </w:r>
      <w:r w:rsidR="00282900" w:rsidRPr="00282900">
        <w:rPr>
          <w:rFonts w:ascii="Times New Roman" w:hAnsi="Times New Roman" w:cs="Times New Roman"/>
          <w:b/>
          <w:i/>
          <w:color w:val="FFFFFF"/>
          <w:sz w:val="28"/>
          <w:szCs w:val="28"/>
        </w:rPr>
        <w:t xml:space="preserve"> </w:t>
      </w:r>
      <w:r w:rsidR="00282900">
        <w:rPr>
          <w:rFonts w:ascii="Times New Roman" w:hAnsi="Times New Roman" w:cs="Times New Roman"/>
          <w:b/>
          <w:i/>
          <w:color w:val="FFFFFF"/>
          <w:sz w:val="28"/>
          <w:szCs w:val="28"/>
        </w:rPr>
        <w:t>It’s one of the service out of all other sub services.  T</w:t>
      </w:r>
      <w:r>
        <w:rPr>
          <w:rFonts w:ascii="Times New Roman" w:hAnsi="Times New Roman" w:cs="Times New Roman"/>
          <w:b/>
          <w:i/>
          <w:color w:val="FFFFFF"/>
          <w:sz w:val="28"/>
          <w:szCs w:val="28"/>
        </w:rPr>
        <w:t>hen the warehouse w</w:t>
      </w:r>
      <w:r w:rsidR="00282900">
        <w:rPr>
          <w:rFonts w:ascii="Times New Roman" w:hAnsi="Times New Roman" w:cs="Times New Roman"/>
          <w:b/>
          <w:i/>
          <w:color w:val="FFFFFF"/>
          <w:sz w:val="28"/>
          <w:szCs w:val="28"/>
        </w:rPr>
        <w:t>ill be updated with stock availa</w:t>
      </w:r>
      <w:r>
        <w:rPr>
          <w:rFonts w:ascii="Times New Roman" w:hAnsi="Times New Roman" w:cs="Times New Roman"/>
          <w:b/>
          <w:i/>
          <w:color w:val="FFFFFF"/>
          <w:sz w:val="28"/>
          <w:szCs w:val="28"/>
        </w:rPr>
        <w:t>bi</w:t>
      </w:r>
      <w:r w:rsidR="00282900">
        <w:rPr>
          <w:rFonts w:ascii="Times New Roman" w:hAnsi="Times New Roman" w:cs="Times New Roman"/>
          <w:b/>
          <w:i/>
          <w:color w:val="FFFFFF"/>
          <w:sz w:val="28"/>
          <w:szCs w:val="28"/>
        </w:rPr>
        <w:t>li</w:t>
      </w:r>
      <w:r>
        <w:rPr>
          <w:rFonts w:ascii="Times New Roman" w:hAnsi="Times New Roman" w:cs="Times New Roman"/>
          <w:b/>
          <w:i/>
          <w:color w:val="FFFFFF"/>
          <w:sz w:val="28"/>
          <w:szCs w:val="28"/>
        </w:rPr>
        <w:t xml:space="preserve">ty and its quantity. Here Message queuing is used </w:t>
      </w:r>
      <w:r w:rsidR="00282900">
        <w:rPr>
          <w:rFonts w:ascii="Times New Roman" w:hAnsi="Times New Roman" w:cs="Times New Roman"/>
          <w:b/>
          <w:i/>
          <w:color w:val="FFFFFF"/>
          <w:sz w:val="28"/>
          <w:szCs w:val="28"/>
        </w:rPr>
        <w:t>and</w:t>
      </w:r>
      <w:r>
        <w:rPr>
          <w:rFonts w:ascii="Times New Roman" w:hAnsi="Times New Roman" w:cs="Times New Roman"/>
          <w:b/>
          <w:i/>
          <w:color w:val="FFFFFF"/>
          <w:sz w:val="28"/>
          <w:szCs w:val="28"/>
        </w:rPr>
        <w:t xml:space="preserve"> “warehouse” is a</w:t>
      </w:r>
      <w:r w:rsidR="00282900">
        <w:rPr>
          <w:rFonts w:ascii="Times New Roman" w:hAnsi="Times New Roman" w:cs="Times New Roman"/>
          <w:b/>
          <w:i/>
          <w:color w:val="FFFFFF"/>
          <w:sz w:val="28"/>
          <w:szCs w:val="28"/>
        </w:rPr>
        <w:t>nother</w:t>
      </w:r>
      <w:r>
        <w:rPr>
          <w:rFonts w:ascii="Times New Roman" w:hAnsi="Times New Roman" w:cs="Times New Roman"/>
          <w:b/>
          <w:i/>
          <w:color w:val="FFFFFF"/>
          <w:sz w:val="28"/>
          <w:szCs w:val="28"/>
        </w:rPr>
        <w:t xml:space="preserve"> sub service. Let’s say if the warehouse service is down, then </w:t>
      </w:r>
      <w:r>
        <w:rPr>
          <w:rFonts w:ascii="Times New Roman" w:hAnsi="Times New Roman" w:cs="Times New Roman"/>
          <w:b/>
          <w:i/>
          <w:color w:val="FFFFFF"/>
          <w:sz w:val="28"/>
          <w:szCs w:val="28"/>
        </w:rPr>
        <w:lastRenderedPageBreak/>
        <w:t>the stock updates by system will either not be updated or unexpected error might be thrown within system which wouldn’t be noticed by admin whilst run time occurring. Therefore, micro</w:t>
      </w:r>
      <w:r w:rsidR="00282900">
        <w:rPr>
          <w:rFonts w:ascii="Times New Roman" w:hAnsi="Times New Roman" w:cs="Times New Roman"/>
          <w:b/>
          <w:i/>
          <w:color w:val="FFFFFF"/>
          <w:sz w:val="28"/>
          <w:szCs w:val="28"/>
        </w:rPr>
        <w:t>-</w:t>
      </w:r>
      <w:r>
        <w:rPr>
          <w:rFonts w:ascii="Times New Roman" w:hAnsi="Times New Roman" w:cs="Times New Roman"/>
          <w:b/>
          <w:i/>
          <w:color w:val="FFFFFF"/>
          <w:sz w:val="28"/>
          <w:szCs w:val="28"/>
        </w:rPr>
        <w:t xml:space="preserve">service is used here to control that, meaning that once the user paid, the data and details regarding it will be stored in the producer side of the message queue. When the </w:t>
      </w:r>
      <w:r w:rsidR="00282900">
        <w:rPr>
          <w:rFonts w:ascii="Times New Roman" w:hAnsi="Times New Roman" w:cs="Times New Roman"/>
          <w:b/>
          <w:i/>
          <w:color w:val="FFFFFF"/>
          <w:sz w:val="28"/>
          <w:szCs w:val="28"/>
        </w:rPr>
        <w:t xml:space="preserve">consumer is ready (warehouse) then the consumer will make use of it to update the stock. </w:t>
      </w:r>
    </w:p>
    <w:p w:rsidR="00282900" w:rsidRDefault="00282900" w:rsidP="00EC3CAA">
      <w:pPr>
        <w:numPr>
          <w:ilvl w:val="0"/>
          <w:numId w:val="6"/>
        </w:numPr>
        <w:rPr>
          <w:rFonts w:ascii="Times New Roman" w:hAnsi="Times New Roman" w:cs="Times New Roman"/>
          <w:b/>
          <w:i/>
          <w:color w:val="FFFFFF"/>
          <w:sz w:val="28"/>
          <w:szCs w:val="28"/>
        </w:rPr>
      </w:pPr>
      <w:r>
        <w:rPr>
          <w:rFonts w:ascii="Times New Roman" w:hAnsi="Times New Roman" w:cs="Times New Roman"/>
          <w:b/>
          <w:i/>
          <w:color w:val="FFFFFF"/>
          <w:sz w:val="28"/>
          <w:szCs w:val="28"/>
        </w:rPr>
        <w:t>After the warehouse manages update process, the shipment service will be triggered then the pickup service then the delivery service. All these services have been developed with Message queue in the middle to overcome communication lost during service off-time or maintenance. Each sub service is being configured by one parent class using feign-</w:t>
      </w:r>
      <w:proofErr w:type="spellStart"/>
      <w:r>
        <w:rPr>
          <w:rFonts w:ascii="Times New Roman" w:hAnsi="Times New Roman" w:cs="Times New Roman"/>
          <w:b/>
          <w:i/>
          <w:color w:val="FFFFFF"/>
          <w:sz w:val="28"/>
          <w:szCs w:val="28"/>
        </w:rPr>
        <w:t>config</w:t>
      </w:r>
      <w:proofErr w:type="spellEnd"/>
      <w:r>
        <w:rPr>
          <w:rFonts w:ascii="Times New Roman" w:hAnsi="Times New Roman" w:cs="Times New Roman"/>
          <w:b/>
          <w:i/>
          <w:color w:val="FFFFFF"/>
          <w:sz w:val="28"/>
          <w:szCs w:val="28"/>
        </w:rPr>
        <w:t xml:space="preserve"> method which would extend the accessibility of one sub class to another explicitly without having to initialize over and over.</w:t>
      </w:r>
    </w:p>
    <w:p w:rsidR="00EC3CAA" w:rsidRPr="0030623D" w:rsidRDefault="00EC3CAA" w:rsidP="00236A3F">
      <w:pPr>
        <w:ind w:left="-810"/>
        <w:rPr>
          <w:rFonts w:ascii="Times New Roman" w:hAnsi="Times New Roman" w:cs="Times New Roman"/>
          <w:b/>
          <w:i/>
          <w:color w:val="FFFFFF"/>
          <w:sz w:val="28"/>
          <w:szCs w:val="28"/>
        </w:rPr>
      </w:pPr>
    </w:p>
    <w:p w:rsidR="00236A3F" w:rsidRPr="00236A3F" w:rsidRDefault="00F32338" w:rsidP="00236A3F">
      <w:pPr>
        <w:spacing w:after="0" w:line="240" w:lineRule="auto"/>
        <w:ind w:hanging="810"/>
        <w:rPr>
          <w:rFonts w:ascii="Source Sans Pro" w:hAnsi="Source Sans Pro" w:cs="Source Sans Pro"/>
          <w:b/>
          <w:i/>
          <w:color w:val="FFFF00"/>
          <w:sz w:val="28"/>
          <w:szCs w:val="28"/>
        </w:rPr>
      </w:pPr>
      <w:r>
        <w:rPr>
          <w:rFonts w:ascii="Source Sans Pro" w:hAnsi="Source Sans Pro" w:cs="Source Sans Pro"/>
          <w:b/>
          <w:i/>
          <w:color w:val="FFFF00"/>
          <w:sz w:val="28"/>
          <w:szCs w:val="28"/>
        </w:rPr>
        <w:t xml:space="preserve">Jun </w:t>
      </w:r>
      <w:r w:rsidR="00236A3F" w:rsidRPr="00236A3F">
        <w:rPr>
          <w:rFonts w:ascii="Source Sans Pro" w:hAnsi="Source Sans Pro" w:cs="Source Sans Pro"/>
          <w:b/>
          <w:i/>
          <w:color w:val="FFFF00"/>
          <w:sz w:val="28"/>
          <w:szCs w:val="28"/>
        </w:rPr>
        <w:t>1</w:t>
      </w:r>
      <w:r w:rsidR="00EC3CAA">
        <w:rPr>
          <w:rFonts w:ascii="Source Sans Pro" w:hAnsi="Source Sans Pro" w:cs="Source Sans Pro"/>
          <w:b/>
          <w:i/>
          <w:color w:val="FFFF00"/>
          <w:sz w:val="28"/>
          <w:szCs w:val="28"/>
        </w:rPr>
        <w:t>7</w:t>
      </w:r>
      <w:r>
        <w:rPr>
          <w:rFonts w:ascii="Source Sans Pro" w:hAnsi="Source Sans Pro" w:cs="Source Sans Pro"/>
          <w:b/>
          <w:i/>
          <w:color w:val="FFFF00"/>
          <w:sz w:val="28"/>
          <w:szCs w:val="28"/>
        </w:rPr>
        <w:t xml:space="preserve"> –</w:t>
      </w:r>
      <w:r w:rsidR="00EC3CAA">
        <w:rPr>
          <w:rFonts w:ascii="Source Sans Pro" w:hAnsi="Source Sans Pro" w:cs="Source Sans Pro"/>
          <w:b/>
          <w:i/>
          <w:color w:val="FFFF00"/>
          <w:sz w:val="28"/>
          <w:szCs w:val="28"/>
        </w:rPr>
        <w:t xml:space="preserve">Nov </w:t>
      </w:r>
      <w:r w:rsidR="00236A3F" w:rsidRPr="00236A3F">
        <w:rPr>
          <w:rFonts w:ascii="Source Sans Pro" w:hAnsi="Source Sans Pro" w:cs="Source Sans Pro"/>
          <w:b/>
          <w:i/>
          <w:color w:val="FFFF00"/>
          <w:sz w:val="28"/>
          <w:szCs w:val="28"/>
        </w:rPr>
        <w:t>1</w:t>
      </w:r>
      <w:r w:rsidR="00EC3CAA">
        <w:rPr>
          <w:rFonts w:ascii="Source Sans Pro" w:hAnsi="Source Sans Pro" w:cs="Source Sans Pro"/>
          <w:b/>
          <w:i/>
          <w:color w:val="FFFF00"/>
          <w:sz w:val="28"/>
          <w:szCs w:val="28"/>
        </w:rPr>
        <w:t>7</w:t>
      </w:r>
      <w:r>
        <w:rPr>
          <w:rFonts w:ascii="Source Sans Pro" w:hAnsi="Source Sans Pro" w:cs="Source Sans Pro"/>
          <w:b/>
          <w:i/>
          <w:color w:val="FFFF00"/>
          <w:sz w:val="28"/>
          <w:szCs w:val="28"/>
        </w:rPr>
        <w:t xml:space="preserve">    </w:t>
      </w:r>
      <w:r w:rsidR="00236A3F" w:rsidRPr="00236A3F">
        <w:rPr>
          <w:rFonts w:ascii="Source Sans Pro" w:hAnsi="Source Sans Pro" w:cs="Source Sans Pro"/>
          <w:b/>
          <w:i/>
          <w:color w:val="FFFF00"/>
          <w:sz w:val="28"/>
          <w:szCs w:val="28"/>
        </w:rPr>
        <w:t xml:space="preserve"> </w:t>
      </w:r>
      <w:r w:rsidR="00236A3F" w:rsidRPr="00AE3696">
        <w:rPr>
          <w:rFonts w:ascii="Source Sans Pro" w:hAnsi="Source Sans Pro" w:cs="Source Sans Pro"/>
          <w:b/>
          <w:i/>
          <w:color w:val="A5A5A5"/>
          <w:sz w:val="28"/>
          <w:szCs w:val="28"/>
        </w:rPr>
        <w:t>Tentacle SDN BHD – Client Side Experian SDN BHD</w:t>
      </w:r>
      <w:r w:rsidR="003B1B11" w:rsidRPr="00AE3696">
        <w:rPr>
          <w:rFonts w:ascii="Source Sans Pro" w:hAnsi="Source Sans Pro" w:cs="Source Sans Pro"/>
          <w:b/>
          <w:i/>
          <w:color w:val="A5A5A5"/>
          <w:sz w:val="28"/>
          <w:szCs w:val="28"/>
        </w:rPr>
        <w:t xml:space="preserve"> (Contract)</w:t>
      </w:r>
    </w:p>
    <w:p w:rsidR="00236A3F" w:rsidRDefault="00236A3F" w:rsidP="00236A3F">
      <w:pPr>
        <w:spacing w:after="0" w:line="240" w:lineRule="auto"/>
        <w:ind w:hanging="810"/>
        <w:rPr>
          <w:rFonts w:ascii="Source Sans Pro" w:hAnsi="Source Sans Pro" w:cs="Source Sans Pro"/>
          <w:color w:val="948A54"/>
          <w:sz w:val="28"/>
          <w:szCs w:val="28"/>
        </w:rPr>
      </w:pPr>
    </w:p>
    <w:p w:rsidR="00236A3F" w:rsidRPr="00E806B7" w:rsidRDefault="00236A3F" w:rsidP="00236A3F">
      <w:pPr>
        <w:spacing w:line="240" w:lineRule="auto"/>
        <w:ind w:left="-810"/>
        <w:rPr>
          <w:color w:val="F7CAAC"/>
        </w:rPr>
      </w:pPr>
      <w:r w:rsidRPr="00E806B7">
        <w:rPr>
          <w:rFonts w:ascii="Times New Roman" w:hAnsi="Times New Roman" w:cs="Times New Roman"/>
          <w:color w:val="F7CAAC"/>
          <w:sz w:val="24"/>
          <w:szCs w:val="24"/>
        </w:rPr>
        <w:t>Job Description:           Software Engineering (JAVA Developer).</w:t>
      </w:r>
    </w:p>
    <w:p w:rsidR="00236A3F" w:rsidRPr="00E806B7" w:rsidRDefault="00F32338" w:rsidP="00236A3F">
      <w:pPr>
        <w:spacing w:line="240" w:lineRule="auto"/>
        <w:ind w:left="-810"/>
        <w:rPr>
          <w:rFonts w:ascii="Times New Roman" w:hAnsi="Times New Roman" w:cs="Times New Roman"/>
          <w:color w:val="FFD966"/>
          <w:sz w:val="24"/>
          <w:szCs w:val="24"/>
        </w:rPr>
      </w:pPr>
      <w:r>
        <w:rPr>
          <w:rFonts w:ascii="Times New Roman" w:hAnsi="Times New Roman" w:cs="Times New Roman"/>
          <w:color w:val="FFD966"/>
          <w:sz w:val="24"/>
          <w:szCs w:val="24"/>
        </w:rPr>
        <w:t xml:space="preserve">Job Scope:                    </w:t>
      </w:r>
      <w:r w:rsidR="00236A3F" w:rsidRPr="00E806B7">
        <w:rPr>
          <w:rFonts w:ascii="Times New Roman" w:hAnsi="Times New Roman" w:cs="Times New Roman"/>
          <w:color w:val="FFD966"/>
          <w:sz w:val="24"/>
          <w:szCs w:val="24"/>
        </w:rPr>
        <w:t>Analysis, development, testing, packaging, publishing.</w:t>
      </w:r>
    </w:p>
    <w:p w:rsidR="00236A3F" w:rsidRDefault="00236A3F" w:rsidP="00236A3F">
      <w:pPr>
        <w:spacing w:line="240" w:lineRule="auto"/>
        <w:ind w:left="-810"/>
        <w:rPr>
          <w:rFonts w:ascii="Times New Roman" w:hAnsi="Times New Roman" w:cs="Times New Roman"/>
          <w:color w:val="F4B083"/>
          <w:sz w:val="24"/>
          <w:szCs w:val="24"/>
        </w:rPr>
      </w:pPr>
      <w:r w:rsidRPr="00E806B7">
        <w:rPr>
          <w:rFonts w:ascii="Times New Roman" w:hAnsi="Times New Roman" w:cs="Times New Roman"/>
          <w:color w:val="F4B083"/>
          <w:sz w:val="24"/>
          <w:szCs w:val="24"/>
        </w:rPr>
        <w:t xml:space="preserve">Salary Details:             </w:t>
      </w:r>
      <w:r w:rsidR="00F32338">
        <w:rPr>
          <w:rFonts w:ascii="Times New Roman" w:hAnsi="Times New Roman" w:cs="Times New Roman"/>
          <w:color w:val="F4B083"/>
          <w:sz w:val="24"/>
          <w:szCs w:val="24"/>
        </w:rPr>
        <w:t xml:space="preserve"> </w:t>
      </w:r>
      <w:r w:rsidRPr="00E806B7">
        <w:rPr>
          <w:rFonts w:ascii="Times New Roman" w:hAnsi="Times New Roman" w:cs="Times New Roman"/>
          <w:color w:val="F4B083"/>
          <w:sz w:val="24"/>
          <w:szCs w:val="24"/>
        </w:rPr>
        <w:t>RM 26,400 p.a.</w:t>
      </w:r>
      <w:r w:rsidRPr="00E806B7">
        <w:rPr>
          <w:color w:val="F4B083"/>
        </w:rPr>
        <w:t xml:space="preserve">, </w:t>
      </w:r>
      <w:r w:rsidRPr="00E806B7">
        <w:rPr>
          <w:rFonts w:ascii="Times New Roman" w:hAnsi="Times New Roman" w:cs="Times New Roman"/>
          <w:color w:val="F4B083"/>
          <w:sz w:val="24"/>
          <w:szCs w:val="24"/>
        </w:rPr>
        <w:t xml:space="preserve">RM 3,000 Basic, RM </w:t>
      </w:r>
      <w:r w:rsidR="0030623D">
        <w:rPr>
          <w:rFonts w:ascii="Times New Roman" w:hAnsi="Times New Roman" w:cs="Times New Roman"/>
          <w:color w:val="F4B083"/>
          <w:sz w:val="24"/>
          <w:szCs w:val="24"/>
        </w:rPr>
        <w:t>2</w:t>
      </w:r>
      <w:r w:rsidRPr="00E806B7">
        <w:rPr>
          <w:rFonts w:ascii="Times New Roman" w:hAnsi="Times New Roman" w:cs="Times New Roman"/>
          <w:color w:val="F4B083"/>
          <w:sz w:val="24"/>
          <w:szCs w:val="24"/>
        </w:rPr>
        <w:t>600 net salary</w:t>
      </w:r>
    </w:p>
    <w:p w:rsidR="00357028" w:rsidRDefault="00357028" w:rsidP="00357028">
      <w:pPr>
        <w:spacing w:line="240" w:lineRule="auto"/>
        <w:ind w:left="-810"/>
        <w:rPr>
          <w:rFonts w:ascii="Times New Roman" w:hAnsi="Times New Roman" w:cs="Times New Roman"/>
          <w:color w:val="F4B083"/>
          <w:sz w:val="24"/>
          <w:szCs w:val="24"/>
        </w:rPr>
      </w:pPr>
      <w:r>
        <w:rPr>
          <w:rFonts w:ascii="Times New Roman" w:hAnsi="Times New Roman" w:cs="Times New Roman"/>
          <w:color w:val="F4B083"/>
          <w:sz w:val="24"/>
          <w:szCs w:val="24"/>
        </w:rPr>
        <w:t xml:space="preserve">Module: </w:t>
      </w:r>
      <w:r>
        <w:rPr>
          <w:rFonts w:ascii="Times New Roman" w:hAnsi="Times New Roman" w:cs="Times New Roman"/>
          <w:color w:val="F4B083"/>
          <w:sz w:val="24"/>
          <w:szCs w:val="24"/>
        </w:rPr>
        <w:t>Java, Groovy</w:t>
      </w:r>
    </w:p>
    <w:p w:rsidR="00357028" w:rsidRPr="00E806B7" w:rsidRDefault="00357028" w:rsidP="00236A3F">
      <w:pPr>
        <w:spacing w:line="240" w:lineRule="auto"/>
        <w:ind w:left="-810"/>
        <w:rPr>
          <w:color w:val="F4B083"/>
        </w:rPr>
      </w:pPr>
    </w:p>
    <w:p w:rsidR="00236A3F" w:rsidRPr="00A871AE" w:rsidRDefault="00236A3F" w:rsidP="00236A3F">
      <w:pPr>
        <w:spacing w:line="240" w:lineRule="auto"/>
        <w:ind w:left="-810"/>
        <w:rPr>
          <w:color w:val="FFFFFF"/>
        </w:rPr>
      </w:pPr>
      <w:r w:rsidRPr="00A871AE">
        <w:rPr>
          <w:rFonts w:ascii="Times New Roman" w:hAnsi="Times New Roman" w:cs="Times New Roman"/>
          <w:color w:val="FFFFFF"/>
          <w:sz w:val="24"/>
          <w:szCs w:val="24"/>
        </w:rPr>
        <w:t xml:space="preserve">Responsibility: -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This job is mainly about making connections between data links.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The main responsibility is to create an interface pack that consists of logical request layout, Logical response layout, request template, and physical response layout along with Error Access Management creation to provide error details regarding deployment.</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 The process of the job is about receiving the requirement and documentation from the client side.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lastRenderedPageBreak/>
        <w:t xml:space="preserve">Once reviewed all and verified to be of clear information about the requirement, the development stage begins with XSD creation.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There are two XSD’s namely; (</w:t>
      </w:r>
      <w:proofErr w:type="spellStart"/>
      <w:r w:rsidRPr="00236A3F">
        <w:rPr>
          <w:rFonts w:ascii="Times New Roman" w:hAnsi="Times New Roman" w:cs="Times New Roman"/>
          <w:color w:val="FFFFFF"/>
          <w:sz w:val="24"/>
          <w:szCs w:val="24"/>
        </w:rPr>
        <w:t>i</w:t>
      </w:r>
      <w:proofErr w:type="spellEnd"/>
      <w:r w:rsidRPr="00236A3F">
        <w:rPr>
          <w:rFonts w:ascii="Times New Roman" w:hAnsi="Times New Roman" w:cs="Times New Roman"/>
          <w:color w:val="FFFFFF"/>
          <w:sz w:val="24"/>
          <w:szCs w:val="24"/>
        </w:rPr>
        <w:t xml:space="preserve">) Request.xsd and (ii) Response.xsd.  Request.XSD is a mark-up like language in XSD format that consists of all data models tag elements along with its values and attributes that need to be sent to the credit-bureau.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While Response.XSD is the format of how the response should look like once returned from the credit-bureau after sending request.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The two XSD files will be used to create Logical request layout, Logical request template both will be converted from the Request.XSD using special conversion tool called XSD-to-XML tool and Logical response Layout and Physical Response Layout from Response.XSD using the same tool.</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 Once all four files are created, we can create an interface pack using the organization-based system that we need to put all those files and modify the URL, the path and Groovy Script to satisfy requirement.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The interface Pack consists of HTTP request URL, method, Groovy Script to convert parse response into raw and vice versa, template, and etc. and once interface.</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 Groovy Script is needed here because credit-bureau can only accept raw request and only raw response will be sent, here we need groovy to make conversion. Another need of groovy is for information hiding purpose.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We need to hide the credential value upon sending our request, therefore such values will be sent to some safe places called “</w:t>
      </w:r>
      <w:proofErr w:type="spellStart"/>
      <w:r w:rsidRPr="00236A3F">
        <w:rPr>
          <w:rFonts w:ascii="Times New Roman" w:hAnsi="Times New Roman" w:cs="Times New Roman"/>
          <w:color w:val="FFFFFF"/>
          <w:sz w:val="24"/>
          <w:szCs w:val="24"/>
        </w:rPr>
        <w:t>config</w:t>
      </w:r>
      <w:proofErr w:type="spellEnd"/>
      <w:r w:rsidRPr="00236A3F">
        <w:rPr>
          <w:rFonts w:ascii="Times New Roman" w:hAnsi="Times New Roman" w:cs="Times New Roman"/>
          <w:color w:val="FFFFFF"/>
          <w:sz w:val="24"/>
          <w:szCs w:val="24"/>
        </w:rPr>
        <w:t xml:space="preserve">-service” and here we store our credential values and retrieve it whilst sending request.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Once the Interface pack is created we need to deploy the solution and run it locally on our local host using connectivity, IPTH (interface pack test harness) and Data Source Simulator (instead of Credit-bureau as we are testing locally). We use SOAPUI to send request.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From the logical request layout that we created earlier, we create a mapping files using xml-to-mapping tools.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Once we created mapping files for SOAPUI, we need to setup the IPTH as IPTH contains settings for our connectivity to make connections between connectivity, error control management in the interface pack and SOAPUI mapping.</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lastRenderedPageBreak/>
        <w:t xml:space="preserve"> Once the IPTH is successfully setup, we need to setup our connectivity settings. Both IPTH and Connectivity along with Data Source Simulator are nothing but an application downloaded from the company sites for setting purposes.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After that we need to create test case in the Data Source Simulator for both successful response and failure response.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We connect our Data Source Simulator in the interface pack we need to specify its path upon development. Once we successfully setup up everything, we are ready to test.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Once the successful response returned. We test it using </w:t>
      </w:r>
      <w:proofErr w:type="spellStart"/>
      <w:r w:rsidRPr="00236A3F">
        <w:rPr>
          <w:rFonts w:ascii="Times New Roman" w:hAnsi="Times New Roman" w:cs="Times New Roman"/>
          <w:color w:val="FFFFFF"/>
          <w:sz w:val="24"/>
          <w:szCs w:val="24"/>
        </w:rPr>
        <w:t>docker</w:t>
      </w:r>
      <w:proofErr w:type="spellEnd"/>
      <w:r w:rsidRPr="00236A3F">
        <w:rPr>
          <w:rFonts w:ascii="Times New Roman" w:hAnsi="Times New Roman" w:cs="Times New Roman"/>
          <w:color w:val="FFFFFF"/>
          <w:sz w:val="24"/>
          <w:szCs w:val="24"/>
        </w:rPr>
        <w:t xml:space="preserve"> to make our data links to be globally connected from all around the world possible. </w:t>
      </w:r>
    </w:p>
    <w:p w:rsidR="0030623D"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 xml:space="preserve">Once we successfully run in the </w:t>
      </w:r>
      <w:proofErr w:type="spellStart"/>
      <w:r w:rsidRPr="00236A3F">
        <w:rPr>
          <w:rFonts w:ascii="Times New Roman" w:hAnsi="Times New Roman" w:cs="Times New Roman"/>
          <w:color w:val="FFFFFF"/>
          <w:sz w:val="24"/>
          <w:szCs w:val="24"/>
        </w:rPr>
        <w:t>docker</w:t>
      </w:r>
      <w:proofErr w:type="spellEnd"/>
      <w:r w:rsidRPr="00236A3F">
        <w:rPr>
          <w:rFonts w:ascii="Times New Roman" w:hAnsi="Times New Roman" w:cs="Times New Roman"/>
          <w:color w:val="FFFFFF"/>
          <w:sz w:val="24"/>
          <w:szCs w:val="24"/>
        </w:rPr>
        <w:t xml:space="preserve">, we need to test it again in the Open Shift Environment using single service that we test on our local machine and main service that we store our solution files ( interface pack and Error control management files) somewhere else along with credentials value path and its key ( if needed) to make testing locally. </w:t>
      </w:r>
    </w:p>
    <w:p w:rsidR="00236A3F" w:rsidRDefault="00236A3F" w:rsidP="0030623D">
      <w:pPr>
        <w:numPr>
          <w:ilvl w:val="0"/>
          <w:numId w:val="3"/>
        </w:numPr>
        <w:jc w:val="both"/>
        <w:rPr>
          <w:rFonts w:ascii="Times New Roman" w:hAnsi="Times New Roman" w:cs="Times New Roman"/>
          <w:color w:val="FFFFFF"/>
          <w:sz w:val="24"/>
          <w:szCs w:val="24"/>
        </w:rPr>
      </w:pPr>
      <w:r w:rsidRPr="00236A3F">
        <w:rPr>
          <w:rFonts w:ascii="Times New Roman" w:hAnsi="Times New Roman" w:cs="Times New Roman"/>
          <w:color w:val="FFFFFF"/>
          <w:sz w:val="24"/>
          <w:szCs w:val="24"/>
        </w:rPr>
        <w:t>Once successful, we need to merge it into main Open shift and update using bit bucket. Once updated, it can be used globally.</w:t>
      </w:r>
    </w:p>
    <w:p w:rsidR="00751CEB" w:rsidRDefault="00751CEB" w:rsidP="00236A3F"/>
    <w:p w:rsidR="00E806B7" w:rsidRPr="002711F5" w:rsidRDefault="00EC3CAA" w:rsidP="002711F5">
      <w:pPr>
        <w:spacing w:line="240" w:lineRule="auto"/>
        <w:ind w:left="-810"/>
        <w:rPr>
          <w:b/>
          <w:i/>
          <w:color w:val="FFFF00"/>
        </w:rPr>
      </w:pPr>
      <w:r>
        <w:rPr>
          <w:rFonts w:ascii="Source Sans Pro" w:hAnsi="Source Sans Pro" w:cs="Source Sans Pro"/>
          <w:b/>
          <w:i/>
          <w:color w:val="FFFF00"/>
          <w:sz w:val="28"/>
          <w:szCs w:val="28"/>
        </w:rPr>
        <w:t>March</w:t>
      </w:r>
      <w:r w:rsidR="00250F75">
        <w:rPr>
          <w:rFonts w:ascii="Source Sans Pro" w:hAnsi="Source Sans Pro" w:cs="Source Sans Pro"/>
          <w:b/>
          <w:i/>
          <w:color w:val="FFFF00"/>
          <w:sz w:val="28"/>
          <w:szCs w:val="28"/>
        </w:rPr>
        <w:t xml:space="preserve"> </w:t>
      </w:r>
      <w:r w:rsidR="00E806B7" w:rsidRPr="002711F5">
        <w:rPr>
          <w:rFonts w:ascii="Source Sans Pro" w:hAnsi="Source Sans Pro" w:cs="Source Sans Pro"/>
          <w:b/>
          <w:i/>
          <w:color w:val="FFFF00"/>
          <w:sz w:val="28"/>
          <w:szCs w:val="28"/>
        </w:rPr>
        <w:t>1</w:t>
      </w:r>
      <w:r>
        <w:rPr>
          <w:rFonts w:ascii="Source Sans Pro" w:hAnsi="Source Sans Pro" w:cs="Source Sans Pro"/>
          <w:b/>
          <w:i/>
          <w:color w:val="FFFF00"/>
          <w:sz w:val="28"/>
          <w:szCs w:val="28"/>
        </w:rPr>
        <w:t>6</w:t>
      </w:r>
      <w:r w:rsidR="00E806B7" w:rsidRPr="002711F5">
        <w:rPr>
          <w:rFonts w:ascii="Source Sans Pro" w:hAnsi="Source Sans Pro" w:cs="Source Sans Pro"/>
          <w:b/>
          <w:i/>
          <w:color w:val="FFFF00"/>
          <w:sz w:val="28"/>
          <w:szCs w:val="28"/>
        </w:rPr>
        <w:t xml:space="preserve">– </w:t>
      </w:r>
      <w:r w:rsidR="00250F75">
        <w:rPr>
          <w:rFonts w:ascii="Source Sans Pro" w:hAnsi="Source Sans Pro" w:cs="Source Sans Pro"/>
          <w:b/>
          <w:i/>
          <w:color w:val="FFFF00"/>
          <w:sz w:val="28"/>
          <w:szCs w:val="28"/>
        </w:rPr>
        <w:t>JUN 1</w:t>
      </w:r>
      <w:r>
        <w:rPr>
          <w:rFonts w:ascii="Source Sans Pro" w:hAnsi="Source Sans Pro" w:cs="Source Sans Pro"/>
          <w:b/>
          <w:i/>
          <w:color w:val="FFFF00"/>
          <w:sz w:val="28"/>
          <w:szCs w:val="28"/>
        </w:rPr>
        <w:t>7</w:t>
      </w:r>
      <w:r w:rsidR="00E806B7" w:rsidRPr="002711F5">
        <w:rPr>
          <w:rFonts w:ascii="Source Sans Pro" w:hAnsi="Source Sans Pro" w:cs="Source Sans Pro"/>
          <w:b/>
          <w:i/>
          <w:color w:val="FFFF00"/>
          <w:sz w:val="28"/>
          <w:szCs w:val="28"/>
        </w:rPr>
        <w:t xml:space="preserve">   </w:t>
      </w:r>
      <w:r w:rsidR="00E806B7" w:rsidRPr="002711F5">
        <w:rPr>
          <w:rFonts w:ascii="Times New Roman" w:hAnsi="Times New Roman" w:cs="Times New Roman"/>
          <w:b/>
          <w:i/>
          <w:color w:val="FFFF00"/>
          <w:sz w:val="28"/>
          <w:szCs w:val="28"/>
        </w:rPr>
        <w:t xml:space="preserve">   </w:t>
      </w:r>
      <w:r w:rsidR="00E806B7" w:rsidRPr="00AE3696">
        <w:rPr>
          <w:rFonts w:ascii="Source Sans Pro" w:hAnsi="Source Sans Pro" w:cs="Source Sans Pro"/>
          <w:b/>
          <w:i/>
          <w:color w:val="B4C6E7"/>
          <w:sz w:val="28"/>
          <w:szCs w:val="28"/>
        </w:rPr>
        <w:t>Aleph Labs</w:t>
      </w:r>
      <w:r w:rsidR="00E806B7" w:rsidRPr="002711F5">
        <w:rPr>
          <w:rFonts w:ascii="Source Sans Pro" w:eastAsia="Source Sans Pro" w:hAnsi="Source Sans Pro" w:cs="Source Sans Pro"/>
          <w:b/>
          <w:i/>
          <w:color w:val="FFFF00"/>
          <w:sz w:val="28"/>
          <w:szCs w:val="28"/>
        </w:rPr>
        <w:t xml:space="preserve">      </w:t>
      </w:r>
    </w:p>
    <w:p w:rsidR="00236A3F" w:rsidRPr="00236A3F" w:rsidRDefault="00236A3F" w:rsidP="00236A3F">
      <w:pPr>
        <w:spacing w:line="240" w:lineRule="auto"/>
        <w:ind w:left="-810"/>
        <w:rPr>
          <w:rFonts w:ascii="Times New Roman" w:hAnsi="Times New Roman" w:cs="Times New Roman"/>
          <w:color w:val="FFFFFF"/>
          <w:sz w:val="24"/>
          <w:szCs w:val="24"/>
        </w:rPr>
      </w:pPr>
      <w:r w:rsidRPr="00236A3F">
        <w:rPr>
          <w:rFonts w:ascii="Times New Roman" w:hAnsi="Times New Roman" w:cs="Times New Roman"/>
          <w:color w:val="FFF2CC"/>
          <w:sz w:val="24"/>
          <w:szCs w:val="24"/>
        </w:rPr>
        <w:t>Job Description:</w:t>
      </w:r>
      <w:r>
        <w:rPr>
          <w:rFonts w:ascii="Times New Roman" w:hAnsi="Times New Roman" w:cs="Times New Roman"/>
          <w:color w:val="FFF2CC"/>
          <w:sz w:val="24"/>
          <w:szCs w:val="24"/>
        </w:rPr>
        <w:t xml:space="preserve"> </w:t>
      </w:r>
      <w:r w:rsidR="00250F75">
        <w:rPr>
          <w:rFonts w:ascii="Times New Roman" w:hAnsi="Times New Roman" w:cs="Times New Roman"/>
          <w:color w:val="FFF2CC"/>
          <w:sz w:val="24"/>
          <w:szCs w:val="24"/>
        </w:rPr>
        <w:t xml:space="preserve">       </w:t>
      </w:r>
      <w:r w:rsidRPr="00AE3696">
        <w:rPr>
          <w:rFonts w:ascii="Times New Roman" w:hAnsi="Times New Roman" w:cs="Times New Roman"/>
          <w:color w:val="FFFFFF"/>
          <w:sz w:val="24"/>
          <w:szCs w:val="24"/>
        </w:rPr>
        <w:t>Android Developer</w:t>
      </w:r>
      <w:r w:rsidR="00250F75" w:rsidRPr="00AE3696">
        <w:rPr>
          <w:rFonts w:ascii="Times New Roman" w:hAnsi="Times New Roman" w:cs="Times New Roman"/>
          <w:color w:val="FFFFFF"/>
          <w:sz w:val="24"/>
          <w:szCs w:val="24"/>
        </w:rPr>
        <w:t>,</w:t>
      </w:r>
      <w:r w:rsidR="00250F75">
        <w:rPr>
          <w:rFonts w:ascii="Times New Roman" w:hAnsi="Times New Roman" w:cs="Times New Roman"/>
          <w:color w:val="FFFFFF"/>
          <w:sz w:val="24"/>
          <w:szCs w:val="24"/>
        </w:rPr>
        <w:t xml:space="preserve"> </w:t>
      </w:r>
      <w:r w:rsidRPr="00236A3F">
        <w:rPr>
          <w:rFonts w:ascii="Times New Roman" w:hAnsi="Times New Roman" w:cs="Times New Roman"/>
          <w:color w:val="FFFFFF"/>
          <w:sz w:val="24"/>
          <w:szCs w:val="24"/>
        </w:rPr>
        <w:t>Front-End Developer</w:t>
      </w:r>
    </w:p>
    <w:p w:rsidR="00236A3F" w:rsidRPr="00236A3F" w:rsidRDefault="00236A3F" w:rsidP="00250F75">
      <w:pPr>
        <w:spacing w:line="240" w:lineRule="auto"/>
        <w:ind w:left="-810"/>
        <w:rPr>
          <w:rFonts w:ascii="Times New Roman" w:hAnsi="Times New Roman" w:cs="Times New Roman"/>
          <w:color w:val="FFD966"/>
          <w:sz w:val="24"/>
          <w:szCs w:val="24"/>
        </w:rPr>
      </w:pPr>
      <w:r w:rsidRPr="00236A3F">
        <w:rPr>
          <w:rFonts w:ascii="Times New Roman" w:hAnsi="Times New Roman" w:cs="Times New Roman"/>
          <w:color w:val="FFD966"/>
          <w:sz w:val="24"/>
          <w:szCs w:val="24"/>
        </w:rPr>
        <w:t xml:space="preserve">Job Scope: </w:t>
      </w:r>
      <w:r w:rsidR="00250F75">
        <w:rPr>
          <w:rFonts w:ascii="Times New Roman" w:hAnsi="Times New Roman" w:cs="Times New Roman"/>
          <w:color w:val="FFD966"/>
          <w:sz w:val="24"/>
          <w:szCs w:val="24"/>
        </w:rPr>
        <w:t xml:space="preserve">               </w:t>
      </w:r>
      <w:r w:rsidRPr="00AE3696">
        <w:rPr>
          <w:rFonts w:ascii="Times New Roman" w:hAnsi="Times New Roman" w:cs="Times New Roman"/>
          <w:color w:val="FFFFFF"/>
          <w:sz w:val="24"/>
          <w:szCs w:val="24"/>
        </w:rPr>
        <w:t>Developing website front page along with its UI/UX design using HTML, CSS, JavaScript (Reacts) to make functional requirement satisfies its need. CIMB barcode Scanner project</w:t>
      </w:r>
    </w:p>
    <w:p w:rsidR="00E806B7" w:rsidRDefault="00E806B7" w:rsidP="00FA5ACF">
      <w:pPr>
        <w:spacing w:line="240" w:lineRule="auto"/>
        <w:ind w:left="-810"/>
        <w:rPr>
          <w:rFonts w:ascii="Times New Roman" w:hAnsi="Times New Roman" w:cs="Times New Roman"/>
          <w:color w:val="FFFFFF"/>
          <w:sz w:val="24"/>
          <w:szCs w:val="24"/>
        </w:rPr>
      </w:pPr>
      <w:r w:rsidRPr="00E806B7">
        <w:rPr>
          <w:rFonts w:ascii="Times New Roman" w:hAnsi="Times New Roman" w:cs="Times New Roman"/>
          <w:color w:val="F4B083"/>
          <w:sz w:val="24"/>
          <w:szCs w:val="24"/>
        </w:rPr>
        <w:t xml:space="preserve">Salary </w:t>
      </w:r>
      <w:r w:rsidR="00C01670" w:rsidRPr="00E806B7">
        <w:rPr>
          <w:rFonts w:ascii="Times New Roman" w:hAnsi="Times New Roman" w:cs="Times New Roman"/>
          <w:color w:val="F4B083"/>
          <w:sz w:val="24"/>
          <w:szCs w:val="24"/>
        </w:rPr>
        <w:t>Details:</w:t>
      </w:r>
      <w:r w:rsidRPr="00E806B7">
        <w:rPr>
          <w:rFonts w:ascii="Times New Roman" w:hAnsi="Times New Roman" w:cs="Times New Roman"/>
          <w:color w:val="F4B083"/>
          <w:sz w:val="24"/>
          <w:szCs w:val="24"/>
        </w:rPr>
        <w:t xml:space="preserve">             </w:t>
      </w:r>
      <w:r w:rsidRPr="00AE3696">
        <w:rPr>
          <w:rFonts w:ascii="Times New Roman" w:hAnsi="Times New Roman" w:cs="Times New Roman"/>
          <w:color w:val="FFFFFF"/>
          <w:sz w:val="24"/>
          <w:szCs w:val="24"/>
        </w:rPr>
        <w:t>RM 26,400 p.a.</w:t>
      </w:r>
      <w:r w:rsidR="00FA5ACF" w:rsidRPr="00AE3696">
        <w:rPr>
          <w:color w:val="FFFFFF"/>
        </w:rPr>
        <w:t xml:space="preserve">, </w:t>
      </w:r>
      <w:r w:rsidRPr="00AE3696">
        <w:rPr>
          <w:rFonts w:ascii="Times New Roman" w:hAnsi="Times New Roman" w:cs="Times New Roman"/>
          <w:color w:val="FFFFFF"/>
          <w:sz w:val="24"/>
          <w:szCs w:val="24"/>
        </w:rPr>
        <w:t>RM 2,500 Basic</w:t>
      </w:r>
      <w:r w:rsidR="00FA5ACF" w:rsidRPr="00AE3696">
        <w:rPr>
          <w:rFonts w:ascii="Times New Roman" w:hAnsi="Times New Roman" w:cs="Times New Roman"/>
          <w:color w:val="FFFFFF"/>
          <w:sz w:val="24"/>
          <w:szCs w:val="24"/>
        </w:rPr>
        <w:t xml:space="preserve">, </w:t>
      </w:r>
      <w:r w:rsidRPr="00AE3696">
        <w:rPr>
          <w:rFonts w:ascii="Times New Roman" w:hAnsi="Times New Roman" w:cs="Times New Roman"/>
          <w:color w:val="FFFFFF"/>
          <w:sz w:val="24"/>
          <w:szCs w:val="24"/>
        </w:rPr>
        <w:t xml:space="preserve">RM 2,200 </w:t>
      </w:r>
      <w:r w:rsidR="00C01670" w:rsidRPr="00AE3696">
        <w:rPr>
          <w:rFonts w:ascii="Times New Roman" w:hAnsi="Times New Roman" w:cs="Times New Roman"/>
          <w:color w:val="FFFFFF"/>
          <w:sz w:val="24"/>
          <w:szCs w:val="24"/>
        </w:rPr>
        <w:t>net</w:t>
      </w:r>
      <w:r w:rsidRPr="00AE3696">
        <w:rPr>
          <w:rFonts w:ascii="Times New Roman" w:hAnsi="Times New Roman" w:cs="Times New Roman"/>
          <w:color w:val="FFFFFF"/>
          <w:sz w:val="24"/>
          <w:szCs w:val="24"/>
        </w:rPr>
        <w:t xml:space="preserve"> salary</w:t>
      </w:r>
    </w:p>
    <w:p w:rsidR="00357028" w:rsidRDefault="00357028" w:rsidP="00357028">
      <w:pPr>
        <w:spacing w:line="240" w:lineRule="auto"/>
        <w:ind w:left="-810"/>
        <w:rPr>
          <w:rFonts w:ascii="Times New Roman" w:hAnsi="Times New Roman" w:cs="Times New Roman"/>
          <w:color w:val="F4B083"/>
          <w:sz w:val="24"/>
          <w:szCs w:val="24"/>
        </w:rPr>
      </w:pPr>
      <w:r>
        <w:rPr>
          <w:rFonts w:ascii="Times New Roman" w:hAnsi="Times New Roman" w:cs="Times New Roman"/>
          <w:color w:val="F4B083"/>
          <w:sz w:val="24"/>
          <w:szCs w:val="24"/>
        </w:rPr>
        <w:t>Modul</w:t>
      </w:r>
      <w:r>
        <w:rPr>
          <w:rFonts w:ascii="Times New Roman" w:hAnsi="Times New Roman" w:cs="Times New Roman"/>
          <w:color w:val="F4B083"/>
          <w:sz w:val="24"/>
          <w:szCs w:val="24"/>
        </w:rPr>
        <w:t xml:space="preserve">e: JAVA, </w:t>
      </w:r>
      <w:proofErr w:type="spellStart"/>
      <w:r>
        <w:rPr>
          <w:rFonts w:ascii="Times New Roman" w:hAnsi="Times New Roman" w:cs="Times New Roman"/>
          <w:color w:val="F4B083"/>
          <w:sz w:val="24"/>
          <w:szCs w:val="24"/>
        </w:rPr>
        <w:t>ReactJs</w:t>
      </w:r>
      <w:proofErr w:type="spellEnd"/>
      <w:r>
        <w:rPr>
          <w:rFonts w:ascii="Times New Roman" w:hAnsi="Times New Roman" w:cs="Times New Roman"/>
          <w:color w:val="F4B083"/>
          <w:sz w:val="24"/>
          <w:szCs w:val="24"/>
        </w:rPr>
        <w:t xml:space="preserve">, HTML, CSS, </w:t>
      </w:r>
      <w:proofErr w:type="spellStart"/>
      <w:r>
        <w:rPr>
          <w:rFonts w:ascii="Times New Roman" w:hAnsi="Times New Roman" w:cs="Times New Roman"/>
          <w:color w:val="F4B083"/>
          <w:sz w:val="24"/>
          <w:szCs w:val="24"/>
        </w:rPr>
        <w:t>Javascript,PHP</w:t>
      </w:r>
      <w:proofErr w:type="spellEnd"/>
    </w:p>
    <w:p w:rsidR="00357028" w:rsidRPr="00AE3696" w:rsidRDefault="00357028" w:rsidP="00FA5ACF">
      <w:pPr>
        <w:spacing w:line="240" w:lineRule="auto"/>
        <w:ind w:left="-810"/>
        <w:rPr>
          <w:color w:val="FFFFFF"/>
        </w:rPr>
      </w:pPr>
    </w:p>
    <w:p w:rsidR="00E806B7" w:rsidRPr="00E806B7" w:rsidRDefault="00E806B7">
      <w:pPr>
        <w:spacing w:line="240" w:lineRule="auto"/>
        <w:ind w:left="-810"/>
        <w:rPr>
          <w:rFonts w:ascii="Times New Roman" w:hAnsi="Times New Roman" w:cs="Times New Roman"/>
          <w:b/>
          <w:i/>
          <w:color w:val="FFFFFF"/>
          <w:sz w:val="24"/>
          <w:szCs w:val="24"/>
          <w:u w:val="single"/>
        </w:rPr>
      </w:pPr>
      <w:r w:rsidRPr="00E806B7">
        <w:rPr>
          <w:rFonts w:ascii="Times New Roman" w:hAnsi="Times New Roman" w:cs="Times New Roman"/>
          <w:b/>
          <w:i/>
          <w:color w:val="FFFFFF"/>
          <w:sz w:val="24"/>
          <w:szCs w:val="24"/>
          <w:u w:val="single"/>
        </w:rPr>
        <w:t xml:space="preserve">Responsibility: -        </w:t>
      </w:r>
    </w:p>
    <w:p w:rsidR="00C01670" w:rsidRPr="00E806B7" w:rsidRDefault="00C01670">
      <w:pPr>
        <w:spacing w:line="240" w:lineRule="auto"/>
        <w:ind w:left="-810"/>
        <w:rPr>
          <w:rFonts w:ascii="Times New Roman" w:hAnsi="Times New Roman" w:cs="Times New Roman"/>
          <w:color w:val="FFF2CC"/>
          <w:sz w:val="24"/>
          <w:szCs w:val="24"/>
        </w:rPr>
      </w:pPr>
      <w:r w:rsidRPr="00E806B7">
        <w:rPr>
          <w:rFonts w:ascii="Times New Roman" w:hAnsi="Times New Roman" w:cs="Times New Roman"/>
          <w:color w:val="FFF2CC"/>
          <w:sz w:val="24"/>
          <w:szCs w:val="24"/>
        </w:rPr>
        <w:t>Responsibility:-</w:t>
      </w:r>
    </w:p>
    <w:p w:rsidR="0030623D" w:rsidRDefault="00C01670"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Creating HTML page using Reacts JS, Word press (depends on the project), HTML (Basic HTML Codes like block elements and other elements applied in the React JS), CSS (Mainly Bootstrap) has been used.</w:t>
      </w:r>
    </w:p>
    <w:p w:rsidR="0030623D" w:rsidRDefault="00C01670"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lastRenderedPageBreak/>
        <w:t>I had worked on two main major projects such that “Standard Chartered and DIGI Back office Portal”. For Standard Chartered, HTML has been used for word press along with CSS</w:t>
      </w:r>
      <w:r w:rsidR="00FA5ACF" w:rsidRPr="00E806B7">
        <w:rPr>
          <w:rFonts w:ascii="Times New Roman" w:hAnsi="Times New Roman" w:cs="Times New Roman"/>
          <w:color w:val="FFFFFF"/>
          <w:sz w:val="24"/>
          <w:szCs w:val="24"/>
        </w:rPr>
        <w:t xml:space="preserve"> and templates that can be re-used over and over again for many other pages with slight modification. </w:t>
      </w:r>
    </w:p>
    <w:p w:rsidR="0030623D" w:rsidRDefault="00FA5ACF"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For DIGI Back Office Portal, mainly React JS were used to create page, components, service request and service response from the server side.</w:t>
      </w:r>
      <w:r w:rsidR="00236A3F" w:rsidRPr="00E806B7">
        <w:rPr>
          <w:rFonts w:ascii="Times New Roman" w:hAnsi="Times New Roman" w:cs="Times New Roman"/>
          <w:color w:val="FFFFFF"/>
          <w:sz w:val="24"/>
          <w:szCs w:val="24"/>
        </w:rPr>
        <w:t xml:space="preserve"> CIMB Barcode Scanner projects were done.</w:t>
      </w:r>
    </w:p>
    <w:p w:rsidR="0030623D" w:rsidRDefault="00236A3F"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 This project is about reading the values of barcode of the items selling and split the values by its parameter length that is uniquely lengthened, and store each parameters into its respective value. </w:t>
      </w:r>
    </w:p>
    <w:p w:rsidR="00EC3CAA" w:rsidRPr="00E665F6" w:rsidRDefault="00236A3F" w:rsidP="00EC3CAA">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This is done by using Object-Oriented Method and once the values are stored, it will be sent to Bank using HTTP request and response method.</w:t>
      </w:r>
    </w:p>
    <w:p w:rsidR="00236A3F" w:rsidRPr="00E806B7" w:rsidRDefault="00236A3F" w:rsidP="00236A3F">
      <w:pPr>
        <w:jc w:val="both"/>
        <w:rPr>
          <w:rFonts w:ascii="Times New Roman" w:hAnsi="Times New Roman" w:cs="Times New Roman"/>
          <w:color w:val="FFFFFF"/>
          <w:sz w:val="24"/>
          <w:szCs w:val="24"/>
        </w:rPr>
      </w:pPr>
    </w:p>
    <w:p w:rsidR="002711F5" w:rsidRPr="002711F5" w:rsidRDefault="00EC3CAA" w:rsidP="002711F5">
      <w:pPr>
        <w:spacing w:line="240" w:lineRule="auto"/>
        <w:ind w:left="-810"/>
        <w:rPr>
          <w:rFonts w:ascii="Times New Roman" w:hAnsi="Times New Roman" w:cs="Times New Roman"/>
          <w:b/>
          <w:i/>
          <w:color w:val="FFFF00"/>
          <w:sz w:val="28"/>
          <w:szCs w:val="28"/>
        </w:rPr>
      </w:pPr>
      <w:r>
        <w:rPr>
          <w:rFonts w:ascii="Times New Roman" w:hAnsi="Times New Roman" w:cs="Times New Roman"/>
          <w:b/>
          <w:i/>
          <w:color w:val="FFFF00"/>
          <w:sz w:val="28"/>
          <w:szCs w:val="28"/>
        </w:rPr>
        <w:t xml:space="preserve">March 2014 </w:t>
      </w:r>
      <w:r w:rsidR="00E806B7" w:rsidRPr="002711F5">
        <w:rPr>
          <w:rFonts w:ascii="Times New Roman" w:hAnsi="Times New Roman" w:cs="Times New Roman"/>
          <w:b/>
          <w:i/>
          <w:color w:val="FFFF00"/>
          <w:sz w:val="28"/>
          <w:szCs w:val="28"/>
        </w:rPr>
        <w:t xml:space="preserve">– Present      </w:t>
      </w:r>
      <w:r w:rsidR="002711F5" w:rsidRPr="00AE3696">
        <w:rPr>
          <w:rFonts w:ascii="Times New Roman" w:hAnsi="Times New Roman" w:cs="Times New Roman"/>
          <w:b/>
          <w:i/>
          <w:color w:val="BDD6EE"/>
          <w:sz w:val="28"/>
          <w:szCs w:val="28"/>
        </w:rPr>
        <w:t>Freelance job Online</w:t>
      </w:r>
    </w:p>
    <w:p w:rsidR="004C2FB7" w:rsidRPr="00E806B7" w:rsidRDefault="00E806B7" w:rsidP="004C2FB7">
      <w:pPr>
        <w:spacing w:line="240" w:lineRule="auto"/>
        <w:ind w:left="-810"/>
        <w:rPr>
          <w:rFonts w:ascii="Times New Roman" w:hAnsi="Times New Roman" w:cs="Times New Roman"/>
          <w:color w:val="FFFFFF"/>
          <w:sz w:val="24"/>
          <w:szCs w:val="24"/>
        </w:rPr>
      </w:pPr>
      <w:r w:rsidRPr="00E806B7">
        <w:rPr>
          <w:rFonts w:ascii="Times New Roman" w:hAnsi="Times New Roman" w:cs="Times New Roman"/>
          <w:color w:val="FFF2CC"/>
          <w:sz w:val="24"/>
          <w:szCs w:val="24"/>
        </w:rPr>
        <w:t>Job Description:</w:t>
      </w:r>
      <w:r w:rsidRPr="00E806B7">
        <w:rPr>
          <w:rFonts w:ascii="Times New Roman" w:hAnsi="Times New Roman" w:cs="Times New Roman"/>
          <w:color w:val="FFFFFF"/>
          <w:sz w:val="24"/>
          <w:szCs w:val="24"/>
        </w:rPr>
        <w:t xml:space="preserve">           Tuition Center Management Apps (Android)</w:t>
      </w:r>
    </w:p>
    <w:p w:rsidR="004C2FB7" w:rsidRDefault="00E806B7" w:rsidP="004C2FB7">
      <w:pPr>
        <w:spacing w:line="240" w:lineRule="auto"/>
        <w:ind w:left="-810"/>
        <w:rPr>
          <w:rFonts w:ascii="Times New Roman" w:hAnsi="Times New Roman" w:cs="Times New Roman"/>
          <w:color w:val="FFFFFF"/>
          <w:sz w:val="24"/>
          <w:szCs w:val="24"/>
        </w:rPr>
      </w:pPr>
      <w:r w:rsidRPr="00E806B7">
        <w:rPr>
          <w:rFonts w:ascii="Times New Roman" w:hAnsi="Times New Roman" w:cs="Times New Roman"/>
          <w:color w:val="FFF2CC"/>
          <w:sz w:val="24"/>
          <w:szCs w:val="24"/>
        </w:rPr>
        <w:t>Job Scope:</w:t>
      </w:r>
      <w:r w:rsidRPr="00E806B7">
        <w:rPr>
          <w:rFonts w:ascii="Times New Roman" w:hAnsi="Times New Roman" w:cs="Times New Roman"/>
          <w:color w:val="FFFFFF"/>
          <w:sz w:val="24"/>
          <w:szCs w:val="24"/>
        </w:rPr>
        <w:t xml:space="preserve">                    Tuition Center Management</w:t>
      </w:r>
      <w:bookmarkStart w:id="0" w:name="__DdeLink__251_1240659532"/>
    </w:p>
    <w:p w:rsidR="00357028" w:rsidRDefault="00357028" w:rsidP="00357028">
      <w:pPr>
        <w:spacing w:line="240" w:lineRule="auto"/>
        <w:ind w:left="-810"/>
        <w:rPr>
          <w:rFonts w:ascii="Times New Roman" w:hAnsi="Times New Roman" w:cs="Times New Roman"/>
          <w:color w:val="F4B083"/>
          <w:sz w:val="24"/>
          <w:szCs w:val="24"/>
        </w:rPr>
      </w:pPr>
      <w:r>
        <w:rPr>
          <w:rFonts w:ascii="Times New Roman" w:hAnsi="Times New Roman" w:cs="Times New Roman"/>
          <w:color w:val="F4B083"/>
          <w:sz w:val="24"/>
          <w:szCs w:val="24"/>
        </w:rPr>
        <w:t>Module: JAVA, Spring, Hibernate, JDBC,</w:t>
      </w:r>
      <w:r>
        <w:rPr>
          <w:rFonts w:ascii="Times New Roman" w:hAnsi="Times New Roman" w:cs="Times New Roman"/>
          <w:color w:val="F4B083"/>
          <w:sz w:val="24"/>
          <w:szCs w:val="24"/>
        </w:rPr>
        <w:t xml:space="preserve"> PHP, C++, HTML, Java Script</w:t>
      </w:r>
    </w:p>
    <w:p w:rsidR="00357028" w:rsidRPr="00E806B7" w:rsidRDefault="00357028" w:rsidP="00357028">
      <w:pPr>
        <w:spacing w:line="240" w:lineRule="auto"/>
        <w:rPr>
          <w:rFonts w:ascii="Times New Roman" w:hAnsi="Times New Roman" w:cs="Times New Roman"/>
          <w:color w:val="FFFFFF"/>
          <w:sz w:val="24"/>
          <w:szCs w:val="24"/>
        </w:rPr>
      </w:pPr>
    </w:p>
    <w:p w:rsidR="004C2FB7" w:rsidRPr="00E806B7" w:rsidRDefault="00E806B7" w:rsidP="004C2FB7">
      <w:pPr>
        <w:spacing w:line="240" w:lineRule="auto"/>
        <w:ind w:left="-810"/>
        <w:rPr>
          <w:rFonts w:ascii="Times New Roman" w:hAnsi="Times New Roman" w:cs="Times New Roman"/>
          <w:color w:val="FFF2CC"/>
          <w:sz w:val="24"/>
          <w:szCs w:val="24"/>
        </w:rPr>
      </w:pPr>
      <w:r w:rsidRPr="00E806B7">
        <w:rPr>
          <w:rFonts w:ascii="Times New Roman" w:hAnsi="Times New Roman" w:cs="Times New Roman"/>
          <w:color w:val="FFF2CC"/>
          <w:sz w:val="24"/>
          <w:szCs w:val="24"/>
        </w:rPr>
        <w:t>Responsibility: -</w:t>
      </w:r>
      <w:bookmarkEnd w:id="0"/>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Creating Login pages for Multiple Users; (1) Teacher, (2) Student, (3) Staff, (4) Parents. </w:t>
      </w:r>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Navig</w:t>
      </w:r>
      <w:r w:rsidR="0030623D">
        <w:rPr>
          <w:rFonts w:ascii="Times New Roman" w:hAnsi="Times New Roman" w:cs="Times New Roman"/>
          <w:color w:val="FFFFFF"/>
          <w:sz w:val="24"/>
          <w:szCs w:val="24"/>
        </w:rPr>
        <w:t>ation</w:t>
      </w:r>
      <w:r w:rsidRPr="00E806B7">
        <w:rPr>
          <w:rFonts w:ascii="Times New Roman" w:hAnsi="Times New Roman" w:cs="Times New Roman"/>
          <w:color w:val="FFFFFF"/>
          <w:sz w:val="24"/>
          <w:szCs w:val="24"/>
        </w:rPr>
        <w:t xml:space="preserve"> to homepage of each respective user.</w:t>
      </w:r>
    </w:p>
    <w:p w:rsidR="0030623D" w:rsidRDefault="002711F5"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 </w:t>
      </w:r>
      <w:r w:rsidR="00E806B7" w:rsidRPr="00E806B7">
        <w:rPr>
          <w:rFonts w:ascii="Times New Roman" w:hAnsi="Times New Roman" w:cs="Times New Roman"/>
          <w:color w:val="FFFFFF"/>
          <w:sz w:val="24"/>
          <w:szCs w:val="24"/>
        </w:rPr>
        <w:t>Creation of view timetable, make payment, add class, drop class, discussion board and upload payment slip using Java, PHP and SQL.</w:t>
      </w:r>
      <w:r w:rsidRPr="00E806B7">
        <w:rPr>
          <w:rFonts w:ascii="Times New Roman" w:hAnsi="Times New Roman" w:cs="Times New Roman"/>
          <w:color w:val="FFFFFF"/>
          <w:sz w:val="24"/>
          <w:szCs w:val="24"/>
        </w:rPr>
        <w:t xml:space="preserve"> </w:t>
      </w:r>
      <w:r w:rsidR="00E806B7" w:rsidRPr="00E806B7">
        <w:rPr>
          <w:rFonts w:ascii="Times New Roman" w:hAnsi="Times New Roman" w:cs="Times New Roman"/>
          <w:color w:val="FFFFFF"/>
          <w:sz w:val="24"/>
          <w:szCs w:val="24"/>
        </w:rPr>
        <w:t>Logout functions</w:t>
      </w:r>
      <w:r w:rsidRPr="00E806B7">
        <w:rPr>
          <w:rFonts w:ascii="Times New Roman" w:hAnsi="Times New Roman" w:cs="Times New Roman"/>
          <w:color w:val="FFFFFF"/>
          <w:sz w:val="24"/>
          <w:szCs w:val="24"/>
        </w:rPr>
        <w:t xml:space="preserve">. </w:t>
      </w:r>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Integrate with </w:t>
      </w:r>
      <w:proofErr w:type="spellStart"/>
      <w:r w:rsidRPr="00E806B7">
        <w:rPr>
          <w:rFonts w:ascii="Times New Roman" w:hAnsi="Times New Roman" w:cs="Times New Roman"/>
          <w:color w:val="FFFFFF"/>
          <w:sz w:val="24"/>
          <w:szCs w:val="24"/>
        </w:rPr>
        <w:t>phpmyAdmin</w:t>
      </w:r>
      <w:proofErr w:type="spellEnd"/>
      <w:r w:rsidRPr="00E806B7">
        <w:rPr>
          <w:rFonts w:ascii="Times New Roman" w:hAnsi="Times New Roman" w:cs="Times New Roman"/>
          <w:color w:val="FFFFFF"/>
          <w:sz w:val="24"/>
          <w:szCs w:val="24"/>
        </w:rPr>
        <w:t xml:space="preserve"> for models (Storage, PHP for integration between Java and SQL, and Java for Controller and view</w:t>
      </w:r>
      <w:r w:rsidR="002711F5" w:rsidRPr="00E806B7">
        <w:rPr>
          <w:rFonts w:ascii="Times New Roman" w:hAnsi="Times New Roman" w:cs="Times New Roman"/>
          <w:color w:val="FFFFFF"/>
          <w:sz w:val="24"/>
          <w:szCs w:val="24"/>
        </w:rPr>
        <w:t xml:space="preserve">. </w:t>
      </w:r>
      <w:r w:rsidRPr="00E806B7">
        <w:rPr>
          <w:rFonts w:ascii="Times New Roman" w:hAnsi="Times New Roman" w:cs="Times New Roman"/>
          <w:color w:val="FFFFFF"/>
          <w:sz w:val="24"/>
          <w:szCs w:val="24"/>
        </w:rPr>
        <w:t xml:space="preserve">Java Project for Android Apps mainly building up API connection using HTTP POST request by taking up parameters and parse it into JSON Format ( Sometimes encryption used along with session token), Then Make HTTP request, read response from JSON and convert to Java . </w:t>
      </w:r>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This is about Bank </w:t>
      </w:r>
      <w:proofErr w:type="spellStart"/>
      <w:r w:rsidRPr="00E806B7">
        <w:rPr>
          <w:rFonts w:ascii="Times New Roman" w:hAnsi="Times New Roman" w:cs="Times New Roman"/>
          <w:color w:val="FFFFFF"/>
          <w:sz w:val="24"/>
          <w:szCs w:val="24"/>
        </w:rPr>
        <w:t>Api</w:t>
      </w:r>
      <w:proofErr w:type="spellEnd"/>
      <w:r w:rsidRPr="00E806B7">
        <w:rPr>
          <w:rFonts w:ascii="Times New Roman" w:hAnsi="Times New Roman" w:cs="Times New Roman"/>
          <w:color w:val="FFFFFF"/>
          <w:sz w:val="24"/>
          <w:szCs w:val="24"/>
        </w:rPr>
        <w:t xml:space="preserve"> in which it makes connection from front end page to merchant page to bank for authorization and from returned parameters to merchant page to front end back</w:t>
      </w:r>
      <w:r w:rsidR="002711F5" w:rsidRPr="00E806B7">
        <w:rPr>
          <w:rFonts w:ascii="Times New Roman" w:hAnsi="Times New Roman" w:cs="Times New Roman"/>
          <w:color w:val="FFFFFF"/>
          <w:sz w:val="24"/>
          <w:szCs w:val="24"/>
        </w:rPr>
        <w:t xml:space="preserve">. </w:t>
      </w:r>
    </w:p>
    <w:p w:rsidR="00751CEB" w:rsidRPr="00E806B7"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lastRenderedPageBreak/>
        <w:t xml:space="preserve">QR Payment API for CIMB Wallet </w:t>
      </w:r>
      <w:r w:rsidR="002711F5" w:rsidRPr="00E806B7">
        <w:rPr>
          <w:rFonts w:ascii="Times New Roman" w:hAnsi="Times New Roman" w:cs="Times New Roman"/>
          <w:color w:val="FFFFFF"/>
          <w:sz w:val="24"/>
          <w:szCs w:val="24"/>
        </w:rPr>
        <w:t>(currently</w:t>
      </w:r>
      <w:r w:rsidRPr="00E806B7">
        <w:rPr>
          <w:rFonts w:ascii="Times New Roman" w:hAnsi="Times New Roman" w:cs="Times New Roman"/>
          <w:color w:val="FFFFFF"/>
          <w:sz w:val="24"/>
          <w:szCs w:val="24"/>
        </w:rPr>
        <w:t xml:space="preserve"> in progress of finishing it)</w:t>
      </w:r>
      <w:r w:rsidR="002711F5" w:rsidRPr="00E806B7">
        <w:rPr>
          <w:rFonts w:ascii="Times New Roman" w:hAnsi="Times New Roman" w:cs="Times New Roman"/>
          <w:color w:val="FFFFFF"/>
          <w:sz w:val="24"/>
          <w:szCs w:val="24"/>
        </w:rPr>
        <w:t>.</w:t>
      </w:r>
      <w:r w:rsidRPr="00E806B7">
        <w:rPr>
          <w:rFonts w:ascii="Times New Roman" w:hAnsi="Times New Roman" w:cs="Times New Roman"/>
          <w:color w:val="FFFFFF"/>
          <w:sz w:val="24"/>
          <w:szCs w:val="24"/>
        </w:rPr>
        <w:t xml:space="preserve"> OCBC Bank API connection </w:t>
      </w:r>
      <w:r w:rsidR="002711F5" w:rsidRPr="00E806B7">
        <w:rPr>
          <w:rFonts w:ascii="Times New Roman" w:hAnsi="Times New Roman" w:cs="Times New Roman"/>
          <w:color w:val="FFFFFF"/>
          <w:sz w:val="24"/>
          <w:szCs w:val="24"/>
        </w:rPr>
        <w:t>(Working</w:t>
      </w:r>
      <w:r w:rsidRPr="00E806B7">
        <w:rPr>
          <w:rFonts w:ascii="Times New Roman" w:hAnsi="Times New Roman" w:cs="Times New Roman"/>
          <w:color w:val="FFFFFF"/>
          <w:sz w:val="24"/>
          <w:szCs w:val="24"/>
        </w:rPr>
        <w:t xml:space="preserve"> with </w:t>
      </w:r>
      <w:proofErr w:type="spellStart"/>
      <w:r w:rsidRPr="00E806B7">
        <w:rPr>
          <w:rFonts w:ascii="Times New Roman" w:hAnsi="Times New Roman" w:cs="Times New Roman"/>
          <w:color w:val="FFFFFF"/>
          <w:sz w:val="24"/>
          <w:szCs w:val="24"/>
        </w:rPr>
        <w:t>Iapps</w:t>
      </w:r>
      <w:proofErr w:type="spellEnd"/>
      <w:r w:rsidRPr="00E806B7">
        <w:rPr>
          <w:rFonts w:ascii="Times New Roman" w:hAnsi="Times New Roman" w:cs="Times New Roman"/>
          <w:color w:val="FFFFFF"/>
          <w:sz w:val="24"/>
          <w:szCs w:val="24"/>
        </w:rPr>
        <w:t xml:space="preserve"> Asia Singapore)</w:t>
      </w:r>
      <w:r w:rsidR="00843DE7" w:rsidRPr="00E806B7">
        <w:rPr>
          <w:rFonts w:ascii="Times New Roman" w:hAnsi="Times New Roman" w:cs="Times New Roman"/>
          <w:color w:val="FFFFFF"/>
          <w:sz w:val="24"/>
          <w:szCs w:val="24"/>
        </w:rPr>
        <w:t>.</w:t>
      </w:r>
    </w:p>
    <w:p w:rsidR="0030623D" w:rsidRDefault="0030623D" w:rsidP="00236A3F">
      <w:pPr>
        <w:jc w:val="both"/>
        <w:rPr>
          <w:rFonts w:ascii="Times New Roman" w:hAnsi="Times New Roman" w:cs="Times New Roman"/>
          <w:color w:val="FFFFFF"/>
          <w:sz w:val="24"/>
          <w:szCs w:val="24"/>
        </w:rPr>
      </w:pPr>
    </w:p>
    <w:p w:rsidR="00EC3CAA" w:rsidRDefault="00EC3CAA" w:rsidP="00236A3F">
      <w:pPr>
        <w:jc w:val="both"/>
        <w:rPr>
          <w:rFonts w:ascii="Times New Roman" w:hAnsi="Times New Roman" w:cs="Times New Roman"/>
          <w:color w:val="FFFFFF"/>
          <w:sz w:val="24"/>
          <w:szCs w:val="24"/>
        </w:rPr>
      </w:pPr>
    </w:p>
    <w:p w:rsidR="00EC3CAA" w:rsidRDefault="00EC3CAA" w:rsidP="00236A3F">
      <w:pPr>
        <w:jc w:val="both"/>
        <w:rPr>
          <w:rFonts w:ascii="Times New Roman" w:hAnsi="Times New Roman" w:cs="Times New Roman"/>
          <w:color w:val="FFFFFF"/>
          <w:sz w:val="24"/>
          <w:szCs w:val="24"/>
        </w:rPr>
      </w:pPr>
    </w:p>
    <w:p w:rsidR="0030623D" w:rsidRPr="00E806B7" w:rsidRDefault="0030623D" w:rsidP="00236A3F">
      <w:pPr>
        <w:jc w:val="both"/>
        <w:rPr>
          <w:rFonts w:ascii="Times New Roman" w:hAnsi="Times New Roman" w:cs="Times New Roman"/>
          <w:color w:val="FFFFFF"/>
          <w:sz w:val="24"/>
          <w:szCs w:val="24"/>
        </w:rPr>
      </w:pPr>
    </w:p>
    <w:p w:rsidR="00E806B7" w:rsidRPr="00236A3F" w:rsidRDefault="00E806B7" w:rsidP="00236A3F">
      <w:pPr>
        <w:spacing w:line="240" w:lineRule="auto"/>
        <w:ind w:left="-810"/>
        <w:rPr>
          <w:b/>
          <w:i/>
          <w:color w:val="FFFF00"/>
        </w:rPr>
      </w:pPr>
      <w:r w:rsidRPr="00751CEB">
        <w:rPr>
          <w:rFonts w:ascii="Source Sans Pro" w:hAnsi="Source Sans Pro" w:cs="Source Sans Pro"/>
          <w:b/>
          <w:i/>
          <w:color w:val="FFFF00"/>
          <w:sz w:val="28"/>
          <w:szCs w:val="28"/>
        </w:rPr>
        <w:t>March 201</w:t>
      </w:r>
      <w:r w:rsidR="00EC3CAA">
        <w:rPr>
          <w:rFonts w:ascii="Source Sans Pro" w:hAnsi="Source Sans Pro" w:cs="Source Sans Pro"/>
          <w:b/>
          <w:i/>
          <w:color w:val="FFFF00"/>
          <w:sz w:val="28"/>
          <w:szCs w:val="28"/>
        </w:rPr>
        <w:t>5</w:t>
      </w:r>
      <w:r w:rsidRPr="00751CEB">
        <w:rPr>
          <w:rFonts w:ascii="Source Sans Pro" w:hAnsi="Source Sans Pro" w:cs="Source Sans Pro"/>
          <w:b/>
          <w:i/>
          <w:color w:val="FFFF00"/>
          <w:sz w:val="28"/>
          <w:szCs w:val="28"/>
        </w:rPr>
        <w:t xml:space="preserve"> – June 201</w:t>
      </w:r>
      <w:r w:rsidR="00EC3CAA">
        <w:rPr>
          <w:rFonts w:ascii="Source Sans Pro" w:hAnsi="Source Sans Pro" w:cs="Source Sans Pro"/>
          <w:b/>
          <w:i/>
          <w:color w:val="FFFF00"/>
          <w:sz w:val="28"/>
          <w:szCs w:val="28"/>
        </w:rPr>
        <w:t>5</w:t>
      </w:r>
      <w:r w:rsidRPr="00751CEB">
        <w:rPr>
          <w:rFonts w:ascii="Source Sans Pro" w:hAnsi="Source Sans Pro" w:cs="Source Sans Pro"/>
          <w:b/>
          <w:i/>
          <w:color w:val="FFFF00"/>
          <w:sz w:val="28"/>
          <w:szCs w:val="28"/>
        </w:rPr>
        <w:t xml:space="preserve">   </w:t>
      </w:r>
      <w:r w:rsidRPr="00751CEB">
        <w:rPr>
          <w:rFonts w:ascii="Times New Roman" w:hAnsi="Times New Roman" w:cs="Times New Roman"/>
          <w:b/>
          <w:i/>
          <w:color w:val="FFFF00"/>
          <w:sz w:val="28"/>
          <w:szCs w:val="28"/>
        </w:rPr>
        <w:t xml:space="preserve">  </w:t>
      </w:r>
      <w:r w:rsidRPr="00AE3696">
        <w:rPr>
          <w:rFonts w:ascii="Times New Roman" w:hAnsi="Times New Roman" w:cs="Times New Roman"/>
          <w:b/>
          <w:i/>
          <w:color w:val="BDD6EE"/>
          <w:sz w:val="28"/>
          <w:szCs w:val="28"/>
        </w:rPr>
        <w:t xml:space="preserve"> </w:t>
      </w:r>
      <w:r w:rsidRPr="00AE3696">
        <w:rPr>
          <w:rFonts w:ascii="Source Sans Pro" w:hAnsi="Source Sans Pro" w:cs="Source Sans Pro"/>
          <w:b/>
          <w:i/>
          <w:color w:val="BDD6EE"/>
          <w:sz w:val="28"/>
          <w:szCs w:val="28"/>
        </w:rPr>
        <w:t>Training Student at IAPPS ASIA PTE. LTD</w:t>
      </w:r>
      <w:r w:rsidRPr="00AE3696">
        <w:rPr>
          <w:rFonts w:ascii="Source Sans Pro" w:eastAsia="Source Sans Pro" w:hAnsi="Source Sans Pro" w:cs="Source Sans Pro"/>
          <w:color w:val="BDD6EE"/>
          <w:sz w:val="28"/>
          <w:szCs w:val="28"/>
        </w:rPr>
        <w:t xml:space="preserve">          </w:t>
      </w:r>
    </w:p>
    <w:p w:rsidR="00E806B7" w:rsidRDefault="00E806B7">
      <w:pPr>
        <w:spacing w:line="240" w:lineRule="auto"/>
        <w:ind w:left="-810"/>
      </w:pPr>
      <w:r>
        <w:rPr>
          <w:rFonts w:ascii="Times New Roman" w:hAnsi="Times New Roman" w:cs="Times New Roman"/>
          <w:color w:val="DAEEF3"/>
          <w:sz w:val="24"/>
          <w:szCs w:val="24"/>
        </w:rPr>
        <w:t xml:space="preserve">Job Description:           </w:t>
      </w:r>
      <w:r>
        <w:rPr>
          <w:rFonts w:ascii="Times New Roman" w:hAnsi="Times New Roman" w:cs="Times New Roman"/>
          <w:color w:val="FABF8F"/>
          <w:sz w:val="24"/>
          <w:szCs w:val="24"/>
        </w:rPr>
        <w:t>Developing Bank integration API</w:t>
      </w:r>
    </w:p>
    <w:p w:rsidR="00236A3F" w:rsidRDefault="00E806B7" w:rsidP="00236A3F">
      <w:pPr>
        <w:spacing w:line="240" w:lineRule="auto"/>
        <w:ind w:left="-810"/>
        <w:rPr>
          <w:rFonts w:ascii="Times New Roman" w:hAnsi="Times New Roman" w:cs="Times New Roman"/>
          <w:color w:val="FABF8F"/>
          <w:sz w:val="24"/>
          <w:szCs w:val="24"/>
        </w:rPr>
      </w:pPr>
      <w:r>
        <w:rPr>
          <w:rFonts w:ascii="Times New Roman" w:hAnsi="Times New Roman" w:cs="Times New Roman"/>
          <w:color w:val="DAEEF3"/>
          <w:sz w:val="24"/>
          <w:szCs w:val="24"/>
        </w:rPr>
        <w:t xml:space="preserve">Job Scope:                     </w:t>
      </w:r>
      <w:r>
        <w:rPr>
          <w:rFonts w:ascii="Times New Roman" w:hAnsi="Times New Roman" w:cs="Times New Roman"/>
          <w:color w:val="FABF8F"/>
          <w:sz w:val="24"/>
          <w:szCs w:val="24"/>
        </w:rPr>
        <w:t>Integrating Merchant website to Bank for Payment Request</w:t>
      </w:r>
    </w:p>
    <w:p w:rsidR="00357028" w:rsidRDefault="00357028" w:rsidP="00236A3F">
      <w:pPr>
        <w:spacing w:line="240" w:lineRule="auto"/>
        <w:ind w:left="-810"/>
        <w:rPr>
          <w:rFonts w:ascii="Times New Roman" w:hAnsi="Times New Roman" w:cs="Times New Roman"/>
          <w:color w:val="FABF8F"/>
          <w:sz w:val="24"/>
          <w:szCs w:val="24"/>
        </w:rPr>
      </w:pPr>
      <w:r>
        <w:rPr>
          <w:rFonts w:ascii="Times New Roman" w:hAnsi="Times New Roman" w:cs="Times New Roman"/>
          <w:color w:val="F4B083"/>
          <w:sz w:val="24"/>
          <w:szCs w:val="24"/>
        </w:rPr>
        <w:t>Module: PHP</w:t>
      </w:r>
      <w:bookmarkStart w:id="1" w:name="_GoBack"/>
      <w:bookmarkEnd w:id="1"/>
    </w:p>
    <w:p w:rsidR="00236A3F" w:rsidRPr="00236A3F" w:rsidRDefault="00236A3F" w:rsidP="00236A3F">
      <w:pPr>
        <w:spacing w:line="240" w:lineRule="auto"/>
        <w:ind w:left="-810"/>
        <w:rPr>
          <w:rFonts w:ascii="Times New Roman" w:hAnsi="Times New Roman" w:cs="Times New Roman"/>
          <w:color w:val="FABF8F"/>
          <w:sz w:val="24"/>
          <w:szCs w:val="24"/>
        </w:rPr>
      </w:pPr>
      <w:r w:rsidRPr="00843DE7">
        <w:rPr>
          <w:rFonts w:ascii="Times New Roman" w:hAnsi="Times New Roman" w:cs="Times New Roman"/>
          <w:color w:val="FFFF00"/>
          <w:sz w:val="24"/>
          <w:szCs w:val="24"/>
        </w:rPr>
        <w:t>Salary Details:</w:t>
      </w:r>
      <w:r w:rsidRPr="00236A3F">
        <w:rPr>
          <w:rFonts w:ascii="Times New Roman" w:hAnsi="Times New Roman" w:cs="Times New Roman"/>
          <w:color w:val="FFFFFF"/>
          <w:sz w:val="24"/>
          <w:szCs w:val="24"/>
        </w:rPr>
        <w:t xml:space="preserve"> RM 1,500 Basic (Given in Singapore Dollar),</w:t>
      </w:r>
      <w:r w:rsidRPr="00236A3F">
        <w:rPr>
          <w:rFonts w:ascii="Times New Roman" w:eastAsia="Times New Roman" w:hAnsi="Times New Roman" w:cs="Times New Roman"/>
          <w:color w:val="FFFFFF"/>
          <w:sz w:val="24"/>
          <w:szCs w:val="24"/>
        </w:rPr>
        <w:t xml:space="preserve"> </w:t>
      </w:r>
      <w:r w:rsidRPr="00236A3F">
        <w:rPr>
          <w:rFonts w:ascii="Times New Roman" w:hAnsi="Times New Roman" w:cs="Times New Roman"/>
          <w:color w:val="FFFFFF"/>
          <w:sz w:val="24"/>
          <w:szCs w:val="24"/>
        </w:rPr>
        <w:t>RM 1,500 net salary (Given in Singapore Dollar)</w:t>
      </w:r>
    </w:p>
    <w:p w:rsidR="00E806B7" w:rsidRDefault="00E806B7">
      <w:pPr>
        <w:spacing w:line="240" w:lineRule="auto"/>
        <w:ind w:left="-810"/>
      </w:pPr>
      <w:r>
        <w:rPr>
          <w:rFonts w:ascii="Times New Roman" w:hAnsi="Times New Roman" w:cs="Times New Roman"/>
          <w:color w:val="DAEEF3"/>
          <w:sz w:val="24"/>
          <w:szCs w:val="24"/>
        </w:rPr>
        <w:t xml:space="preserve">Responsibility: -             </w:t>
      </w:r>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Developing Bank API integration using PHP Languages and SQL</w:t>
      </w:r>
      <w:r w:rsidR="004C2FB7" w:rsidRPr="00E806B7">
        <w:rPr>
          <w:rFonts w:ascii="Times New Roman" w:hAnsi="Times New Roman" w:cs="Times New Roman"/>
          <w:color w:val="FFFFFF"/>
          <w:sz w:val="24"/>
          <w:szCs w:val="24"/>
        </w:rPr>
        <w:t>.</w:t>
      </w:r>
      <w:r w:rsidRPr="00E806B7">
        <w:rPr>
          <w:rFonts w:ascii="Times New Roman" w:hAnsi="Times New Roman" w:cs="Times New Roman"/>
          <w:color w:val="FFFFFF"/>
          <w:sz w:val="24"/>
          <w:szCs w:val="24"/>
        </w:rPr>
        <w:t xml:space="preserve"> </w:t>
      </w:r>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Creating front end for user payment request</w:t>
      </w:r>
      <w:r w:rsidR="004C2FB7" w:rsidRPr="00E806B7">
        <w:rPr>
          <w:rFonts w:ascii="Times New Roman" w:hAnsi="Times New Roman" w:cs="Times New Roman"/>
          <w:color w:val="FFFFFF"/>
          <w:sz w:val="24"/>
          <w:szCs w:val="24"/>
        </w:rPr>
        <w:t xml:space="preserve">. </w:t>
      </w:r>
      <w:r w:rsidRPr="00E806B7">
        <w:rPr>
          <w:rFonts w:ascii="Times New Roman" w:hAnsi="Times New Roman" w:cs="Times New Roman"/>
          <w:color w:val="FFFFFF"/>
          <w:sz w:val="24"/>
          <w:szCs w:val="24"/>
        </w:rPr>
        <w:t xml:space="preserve">Creation of programming using object oriented concepts; creation of class, encryption, payment request, </w:t>
      </w:r>
      <w:r w:rsidR="004C2FB7" w:rsidRPr="00E806B7">
        <w:rPr>
          <w:rFonts w:ascii="Times New Roman" w:hAnsi="Times New Roman" w:cs="Times New Roman"/>
          <w:color w:val="FFFFFF"/>
          <w:sz w:val="24"/>
          <w:szCs w:val="24"/>
        </w:rPr>
        <w:t>and user</w:t>
      </w:r>
      <w:r w:rsidRPr="00E806B7">
        <w:rPr>
          <w:rFonts w:ascii="Times New Roman" w:hAnsi="Times New Roman" w:cs="Times New Roman"/>
          <w:color w:val="FFFFFF"/>
          <w:sz w:val="24"/>
          <w:szCs w:val="24"/>
        </w:rPr>
        <w:t xml:space="preserve"> details information hiding, and etc.</w:t>
      </w:r>
    </w:p>
    <w:p w:rsidR="0030623D" w:rsidRDefault="00E806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 Send authorization request to Bank</w:t>
      </w:r>
      <w:r w:rsidR="004C2FB7" w:rsidRPr="00E806B7">
        <w:rPr>
          <w:rFonts w:ascii="Times New Roman" w:hAnsi="Times New Roman" w:cs="Times New Roman"/>
          <w:color w:val="FFFFFF"/>
          <w:sz w:val="24"/>
          <w:szCs w:val="24"/>
        </w:rPr>
        <w:t xml:space="preserve">. </w:t>
      </w:r>
      <w:r w:rsidRPr="00E806B7">
        <w:rPr>
          <w:rFonts w:ascii="Times New Roman" w:hAnsi="Times New Roman" w:cs="Times New Roman"/>
          <w:color w:val="FFFFFF"/>
          <w:sz w:val="24"/>
          <w:szCs w:val="24"/>
        </w:rPr>
        <w:t>Receive Authorization request from the Bank and link to Front End (User view)</w:t>
      </w:r>
      <w:r w:rsidR="004C2FB7" w:rsidRPr="00E806B7">
        <w:rPr>
          <w:rFonts w:ascii="Times New Roman" w:hAnsi="Times New Roman" w:cs="Times New Roman"/>
          <w:color w:val="FFFFFF"/>
          <w:sz w:val="24"/>
          <w:szCs w:val="24"/>
        </w:rPr>
        <w:t xml:space="preserve">. Making service request using HTTP Method and receiving response in JSON Format. </w:t>
      </w:r>
    </w:p>
    <w:p w:rsidR="0030623D" w:rsidRDefault="004C2F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The service is basically about the User will see the selling products on the website. </w:t>
      </w:r>
    </w:p>
    <w:p w:rsidR="0030623D" w:rsidRDefault="004C2F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Once the user interested to buy the item of his choice, he will click the item(s) button, the item details here will be displayed to the user for his confirmation, once confirmed, the details of the Item such its amount, name, description, and etc. will be stored in a separate class (object oriented) called “user”, and that details will be retrieved by merchant class (object oriented) called “merchant”.</w:t>
      </w:r>
    </w:p>
    <w:p w:rsidR="0030623D" w:rsidRDefault="004C2F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 In the merchant class, we add up some values that has to do with merchant like his details, his account details and etc. then both combined attributes of class ‘user’ and “merchant” will be sent to another class for encryption for information hiding purpose along with session token creation for security purposes. Once all values are </w:t>
      </w:r>
      <w:r w:rsidRPr="00E806B7">
        <w:rPr>
          <w:rFonts w:ascii="Times New Roman" w:hAnsi="Times New Roman" w:cs="Times New Roman"/>
          <w:color w:val="FFFFFF"/>
          <w:sz w:val="24"/>
          <w:szCs w:val="24"/>
        </w:rPr>
        <w:lastRenderedPageBreak/>
        <w:t xml:space="preserve">encrypted using SHA encryption method, it is then send to bank URL provided for authorization. </w:t>
      </w:r>
    </w:p>
    <w:p w:rsidR="0030623D" w:rsidRDefault="004C2F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Once authorized, the bank will send the user directly to fill-up his credit card details and other details. </w:t>
      </w:r>
    </w:p>
    <w:p w:rsidR="0030623D" w:rsidRDefault="004C2FB7" w:rsidP="0030623D">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Once the user </w:t>
      </w:r>
      <w:r w:rsidR="00A871AE" w:rsidRPr="00E806B7">
        <w:rPr>
          <w:rFonts w:ascii="Times New Roman" w:hAnsi="Times New Roman" w:cs="Times New Roman"/>
          <w:color w:val="FFFFFF"/>
          <w:sz w:val="24"/>
          <w:szCs w:val="24"/>
        </w:rPr>
        <w:t>entered his details and clicked to proceed to payment, the bank will authenticate the payment whether it is successful or failure, and return the value to merchant given URL for getting response.</w:t>
      </w:r>
    </w:p>
    <w:p w:rsidR="00751CEB" w:rsidRPr="00EC3CAA" w:rsidRDefault="00A871AE" w:rsidP="00EC3CAA">
      <w:pPr>
        <w:numPr>
          <w:ilvl w:val="0"/>
          <w:numId w:val="3"/>
        </w:numPr>
        <w:jc w:val="both"/>
        <w:rPr>
          <w:rFonts w:ascii="Times New Roman" w:hAnsi="Times New Roman" w:cs="Times New Roman"/>
          <w:color w:val="FFFFFF"/>
          <w:sz w:val="24"/>
          <w:szCs w:val="24"/>
        </w:rPr>
      </w:pPr>
      <w:r w:rsidRPr="00E806B7">
        <w:rPr>
          <w:rFonts w:ascii="Times New Roman" w:hAnsi="Times New Roman" w:cs="Times New Roman"/>
          <w:color w:val="FFFFFF"/>
          <w:sz w:val="24"/>
          <w:szCs w:val="24"/>
        </w:rPr>
        <w:t xml:space="preserve"> Once the response is sent, the condition will check if success of failure then will be sent to user whether his p</w:t>
      </w:r>
      <w:r w:rsidR="00EC3CAA">
        <w:rPr>
          <w:rFonts w:ascii="Times New Roman" w:hAnsi="Times New Roman" w:cs="Times New Roman"/>
          <w:color w:val="FFFFFF"/>
          <w:sz w:val="24"/>
          <w:szCs w:val="24"/>
        </w:rPr>
        <w:t>ayment is successful or failure.</w:t>
      </w:r>
    </w:p>
    <w:p w:rsidR="00751CEB" w:rsidRDefault="00751CEB">
      <w:pPr>
        <w:pStyle w:val="ListParagraph"/>
        <w:spacing w:after="0" w:line="240" w:lineRule="auto"/>
        <w:ind w:left="1800"/>
        <w:rPr>
          <w:rFonts w:ascii="Source Sans Pro" w:hAnsi="Source Sans Pro" w:cs="Source Sans Pro"/>
          <w:color w:val="000000"/>
          <w:sz w:val="23"/>
          <w:szCs w:val="23"/>
        </w:rPr>
      </w:pPr>
    </w:p>
    <w:p w:rsidR="00751CEB" w:rsidRPr="00751CEB" w:rsidRDefault="00751CEB" w:rsidP="00751CEB">
      <w:pPr>
        <w:spacing w:after="0" w:line="240" w:lineRule="auto"/>
        <w:ind w:hanging="810"/>
        <w:rPr>
          <w:b/>
          <w:i/>
        </w:rPr>
      </w:pPr>
      <w:r w:rsidRPr="00751CEB">
        <w:rPr>
          <w:rFonts w:ascii="Source Sans Pro" w:hAnsi="Source Sans Pro" w:cs="Source Sans Pro"/>
          <w:b/>
          <w:i/>
          <w:color w:val="FFFF00"/>
          <w:sz w:val="28"/>
          <w:szCs w:val="28"/>
        </w:rPr>
        <w:t>December 2007 – July 201</w:t>
      </w:r>
      <w:r w:rsidR="00EC3CAA">
        <w:rPr>
          <w:rFonts w:ascii="Source Sans Pro" w:hAnsi="Source Sans Pro" w:cs="Source Sans Pro"/>
          <w:b/>
          <w:i/>
          <w:color w:val="FFFF00"/>
          <w:sz w:val="28"/>
          <w:szCs w:val="28"/>
        </w:rPr>
        <w:t>2</w:t>
      </w:r>
      <w:r w:rsidRPr="00751CEB">
        <w:rPr>
          <w:rFonts w:ascii="Source Sans Pro" w:hAnsi="Source Sans Pro" w:cs="Source Sans Pro"/>
          <w:b/>
          <w:i/>
          <w:color w:val="948A54"/>
          <w:sz w:val="28"/>
          <w:szCs w:val="28"/>
        </w:rPr>
        <w:t xml:space="preserve">      </w:t>
      </w:r>
      <w:r w:rsidRPr="00751CEB">
        <w:rPr>
          <w:rFonts w:ascii="Times New Roman" w:hAnsi="Times New Roman" w:cs="Times New Roman"/>
          <w:b/>
          <w:i/>
          <w:color w:val="FFFFFF"/>
          <w:sz w:val="28"/>
          <w:szCs w:val="28"/>
        </w:rPr>
        <w:t xml:space="preserve">IT Repairing and Sales at Al Fahad </w:t>
      </w:r>
      <w:r w:rsidR="006A0042" w:rsidRPr="00751CEB">
        <w:rPr>
          <w:rFonts w:ascii="Times New Roman" w:hAnsi="Times New Roman" w:cs="Times New Roman"/>
          <w:b/>
          <w:i/>
          <w:color w:val="FFFFFF"/>
          <w:sz w:val="28"/>
          <w:szCs w:val="28"/>
        </w:rPr>
        <w:t>ENT</w:t>
      </w:r>
      <w:r w:rsidRPr="00751CEB">
        <w:rPr>
          <w:rFonts w:ascii="Times New Roman" w:hAnsi="Times New Roman" w:cs="Times New Roman"/>
          <w:b/>
          <w:i/>
          <w:color w:val="FFFFFF"/>
          <w:sz w:val="28"/>
          <w:szCs w:val="28"/>
        </w:rPr>
        <w:t>.</w:t>
      </w:r>
    </w:p>
    <w:p w:rsidR="00751CEB" w:rsidRDefault="00751CEB" w:rsidP="00751CEB">
      <w:pPr>
        <w:spacing w:after="0" w:line="240" w:lineRule="auto"/>
        <w:rPr>
          <w:rFonts w:ascii="Source Sans Pro" w:hAnsi="Source Sans Pro" w:cs="Source Sans Pro"/>
          <w:color w:val="000000"/>
          <w:sz w:val="23"/>
          <w:szCs w:val="23"/>
        </w:rPr>
      </w:pPr>
    </w:p>
    <w:p w:rsidR="00751CEB" w:rsidRPr="00751CEB" w:rsidRDefault="00751CEB" w:rsidP="00751CEB">
      <w:pPr>
        <w:spacing w:line="240" w:lineRule="auto"/>
        <w:ind w:left="-810"/>
        <w:rPr>
          <w:color w:val="FFFFFF"/>
        </w:rPr>
      </w:pPr>
      <w:r w:rsidRPr="00751CEB">
        <w:rPr>
          <w:rFonts w:ascii="Times New Roman" w:hAnsi="Times New Roman" w:cs="Times New Roman"/>
          <w:color w:val="FFFFFF"/>
          <w:sz w:val="24"/>
          <w:szCs w:val="24"/>
        </w:rPr>
        <w:t>Job Description:           IT Repairing and Sales</w:t>
      </w:r>
    </w:p>
    <w:p w:rsidR="00751CEB" w:rsidRPr="00E806B7" w:rsidRDefault="00751CEB" w:rsidP="00751CEB">
      <w:pPr>
        <w:spacing w:line="240" w:lineRule="auto"/>
        <w:ind w:left="-810"/>
        <w:rPr>
          <w:rFonts w:ascii="Times New Roman" w:hAnsi="Times New Roman" w:cs="Times New Roman"/>
          <w:color w:val="F4B083"/>
          <w:sz w:val="24"/>
          <w:szCs w:val="24"/>
        </w:rPr>
      </w:pPr>
      <w:r w:rsidRPr="00E806B7">
        <w:rPr>
          <w:rFonts w:ascii="Times New Roman" w:hAnsi="Times New Roman" w:cs="Times New Roman"/>
          <w:color w:val="F4B083"/>
          <w:sz w:val="24"/>
          <w:szCs w:val="24"/>
        </w:rPr>
        <w:t>Job Scope:                     Electrical repairing and Troubleshooting Hardware and Software</w:t>
      </w:r>
      <w:r w:rsidR="00236A3F" w:rsidRPr="00E806B7">
        <w:rPr>
          <w:rFonts w:ascii="Times New Roman" w:hAnsi="Times New Roman" w:cs="Times New Roman"/>
          <w:color w:val="F4B083"/>
          <w:sz w:val="24"/>
          <w:szCs w:val="24"/>
        </w:rPr>
        <w:t>.</w:t>
      </w:r>
    </w:p>
    <w:p w:rsidR="00236A3F" w:rsidRPr="00236A3F" w:rsidRDefault="00236A3F" w:rsidP="00236A3F">
      <w:pPr>
        <w:spacing w:line="240" w:lineRule="auto"/>
        <w:ind w:left="-810"/>
        <w:rPr>
          <w:rFonts w:ascii="Times New Roman" w:hAnsi="Times New Roman" w:cs="Times New Roman"/>
          <w:color w:val="FABF8F"/>
          <w:sz w:val="24"/>
          <w:szCs w:val="24"/>
        </w:rPr>
      </w:pPr>
      <w:r w:rsidRPr="00843DE7">
        <w:rPr>
          <w:rFonts w:ascii="Times New Roman" w:hAnsi="Times New Roman" w:cs="Times New Roman"/>
          <w:color w:val="FFFF00"/>
          <w:sz w:val="24"/>
          <w:szCs w:val="24"/>
        </w:rPr>
        <w:t>Salary Details:</w:t>
      </w:r>
      <w:r w:rsidRPr="00236A3F">
        <w:rPr>
          <w:rFonts w:ascii="Times New Roman" w:hAnsi="Times New Roman" w:cs="Times New Roman"/>
          <w:color w:val="FFFFFF"/>
          <w:sz w:val="24"/>
          <w:szCs w:val="24"/>
        </w:rPr>
        <w:t xml:space="preserve"> RM </w:t>
      </w:r>
      <w:r>
        <w:rPr>
          <w:rFonts w:ascii="Times New Roman" w:hAnsi="Times New Roman" w:cs="Times New Roman"/>
          <w:color w:val="FFFFFF"/>
          <w:sz w:val="24"/>
          <w:szCs w:val="24"/>
        </w:rPr>
        <w:t>2,500 Basic.</w:t>
      </w:r>
    </w:p>
    <w:p w:rsidR="00751CEB" w:rsidRPr="00751CEB" w:rsidRDefault="00751CEB" w:rsidP="00751CEB">
      <w:pPr>
        <w:spacing w:line="240" w:lineRule="auto"/>
        <w:ind w:left="-810"/>
        <w:rPr>
          <w:color w:val="FFFFFF"/>
        </w:rPr>
      </w:pPr>
      <w:r w:rsidRPr="00751CEB">
        <w:rPr>
          <w:rFonts w:ascii="Times New Roman" w:hAnsi="Times New Roman" w:cs="Times New Roman"/>
          <w:color w:val="FFFFFF"/>
          <w:sz w:val="24"/>
          <w:szCs w:val="24"/>
        </w:rPr>
        <w:t xml:space="preserve">Responsibility: -             </w:t>
      </w:r>
    </w:p>
    <w:p w:rsidR="0030623D" w:rsidRDefault="00751CEB" w:rsidP="0030623D">
      <w:pPr>
        <w:numPr>
          <w:ilvl w:val="0"/>
          <w:numId w:val="3"/>
        </w:numPr>
        <w:jc w:val="both"/>
        <w:rPr>
          <w:rFonts w:ascii="Times New Roman" w:hAnsi="Times New Roman" w:cs="Times New Roman"/>
          <w:color w:val="FFFFFF"/>
          <w:sz w:val="24"/>
          <w:szCs w:val="24"/>
        </w:rPr>
      </w:pPr>
      <w:r w:rsidRPr="00751CEB">
        <w:rPr>
          <w:rFonts w:ascii="Times New Roman" w:hAnsi="Times New Roman" w:cs="Times New Roman"/>
          <w:color w:val="FFFFFF"/>
          <w:sz w:val="24"/>
          <w:szCs w:val="24"/>
        </w:rPr>
        <w:t xml:space="preserve">Checking for the problem in both software and hardware. Perform checking using multi-meter for default in components. </w:t>
      </w:r>
    </w:p>
    <w:p w:rsidR="00751CEB" w:rsidRPr="00751CEB" w:rsidRDefault="00751CEB" w:rsidP="0030623D">
      <w:pPr>
        <w:numPr>
          <w:ilvl w:val="0"/>
          <w:numId w:val="3"/>
        </w:numPr>
        <w:jc w:val="both"/>
        <w:rPr>
          <w:rFonts w:ascii="Times New Roman" w:hAnsi="Times New Roman" w:cs="Times New Roman"/>
          <w:color w:val="FFFFFF"/>
          <w:sz w:val="24"/>
          <w:szCs w:val="24"/>
        </w:rPr>
      </w:pPr>
      <w:r w:rsidRPr="00751CEB">
        <w:rPr>
          <w:rFonts w:ascii="Times New Roman" w:hAnsi="Times New Roman" w:cs="Times New Roman"/>
          <w:color w:val="FFFFFF"/>
          <w:sz w:val="24"/>
          <w:szCs w:val="24"/>
        </w:rPr>
        <w:t>Replacing components such as Integrated Circuit, Capacitor, Resistor, Diode, Transistor, and Switches to solve problem.</w:t>
      </w:r>
    </w:p>
    <w:p w:rsidR="00E806B7" w:rsidRDefault="00E806B7"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C3CAA" w:rsidRDefault="00EC3CAA" w:rsidP="0030623D">
      <w:pPr>
        <w:pStyle w:val="ListParagraph"/>
        <w:spacing w:after="0" w:line="240" w:lineRule="auto"/>
        <w:ind w:left="0"/>
        <w:rPr>
          <w:rFonts w:ascii="Source Sans Pro" w:hAnsi="Source Sans Pro" w:cs="Source Sans Pro"/>
          <w:color w:val="000000"/>
          <w:sz w:val="23"/>
          <w:szCs w:val="23"/>
        </w:rPr>
      </w:pPr>
    </w:p>
    <w:p w:rsidR="00E806B7" w:rsidRPr="006A0042" w:rsidRDefault="00E806B7" w:rsidP="006A0042">
      <w:pPr>
        <w:spacing w:after="0" w:line="240" w:lineRule="auto"/>
        <w:ind w:left="2880" w:firstLine="720"/>
      </w:pPr>
      <w:r w:rsidRPr="006A0042">
        <w:rPr>
          <w:rFonts w:ascii="Times New Roman" w:hAnsi="Times New Roman" w:cs="Times New Roman"/>
          <w:b/>
          <w:i/>
          <w:color w:val="F2F2F2"/>
          <w:sz w:val="28"/>
          <w:szCs w:val="28"/>
        </w:rPr>
        <w:t>EDUCATION</w:t>
      </w:r>
    </w:p>
    <w:p w:rsidR="00E806B7" w:rsidRDefault="00E806B7">
      <w:pPr>
        <w:spacing w:after="0" w:line="240" w:lineRule="auto"/>
        <w:ind w:hanging="810"/>
        <w:rPr>
          <w:rFonts w:ascii="Times New Roman" w:hAnsi="Times New Roman" w:cs="Times New Roman"/>
          <w:b/>
          <w:i/>
          <w:color w:val="F2F2F2"/>
          <w:sz w:val="28"/>
          <w:szCs w:val="28"/>
          <w:u w:val="single"/>
        </w:rPr>
      </w:pPr>
    </w:p>
    <w:p w:rsidR="00E806B7" w:rsidRDefault="00E806B7">
      <w:pPr>
        <w:spacing w:after="0" w:line="240" w:lineRule="auto"/>
        <w:ind w:hanging="810"/>
      </w:pPr>
      <w:r>
        <w:rPr>
          <w:rFonts w:ascii="Source Sans Pro" w:hAnsi="Source Sans Pro" w:cs="Source Sans Pro"/>
          <w:color w:val="FFC000"/>
          <w:sz w:val="28"/>
          <w:szCs w:val="28"/>
        </w:rPr>
        <w:t xml:space="preserve">Mar 2014 – Oct 2017            </w:t>
      </w:r>
      <w:r>
        <w:rPr>
          <w:rFonts w:ascii="Times New Roman" w:hAnsi="Times New Roman" w:cs="Times New Roman"/>
          <w:b/>
          <w:sz w:val="28"/>
          <w:szCs w:val="28"/>
        </w:rPr>
        <w:t>B.C.S Software Engineering</w:t>
      </w:r>
    </w:p>
    <w:p w:rsidR="00E806B7" w:rsidRDefault="00E806B7">
      <w:pPr>
        <w:spacing w:after="0" w:line="240" w:lineRule="auto"/>
        <w:rPr>
          <w:rFonts w:ascii="Source Sans Pro" w:hAnsi="Source Sans Pro" w:cs="Source Sans Pro"/>
          <w:color w:val="000000"/>
          <w:sz w:val="28"/>
          <w:szCs w:val="28"/>
        </w:rPr>
      </w:pPr>
    </w:p>
    <w:p w:rsidR="00E806B7" w:rsidRDefault="00E806B7">
      <w:pPr>
        <w:pStyle w:val="ListParagraph"/>
        <w:numPr>
          <w:ilvl w:val="0"/>
          <w:numId w:val="5"/>
        </w:numPr>
        <w:spacing w:after="0" w:line="240" w:lineRule="auto"/>
      </w:pPr>
      <w:r>
        <w:rPr>
          <w:rFonts w:ascii="Source Sans Pro" w:hAnsi="Source Sans Pro" w:cs="Source Sans Pro"/>
          <w:color w:val="FFFFFF"/>
          <w:sz w:val="28"/>
          <w:szCs w:val="28"/>
        </w:rPr>
        <w:t>Multimedia University</w:t>
      </w:r>
      <w:r w:rsidR="0030623D">
        <w:rPr>
          <w:rFonts w:ascii="Source Sans Pro" w:hAnsi="Source Sans Pro" w:cs="Source Sans Pro"/>
          <w:color w:val="FFFFFF"/>
          <w:sz w:val="28"/>
          <w:szCs w:val="28"/>
        </w:rPr>
        <w:t xml:space="preserve"> (CGPA 2.90)</w:t>
      </w:r>
    </w:p>
    <w:p w:rsidR="00E806B7" w:rsidRDefault="00E806B7">
      <w:pPr>
        <w:spacing w:after="0" w:line="240" w:lineRule="auto"/>
        <w:rPr>
          <w:rFonts w:ascii="Source Sans Pro" w:hAnsi="Source Sans Pro" w:cs="Source Sans Pro"/>
          <w:color w:val="FFFFFF"/>
          <w:sz w:val="28"/>
          <w:szCs w:val="28"/>
        </w:rPr>
      </w:pPr>
    </w:p>
    <w:p w:rsidR="00E806B7" w:rsidRDefault="00E806B7">
      <w:pPr>
        <w:spacing w:after="0" w:line="240" w:lineRule="auto"/>
        <w:rPr>
          <w:rFonts w:ascii="Source Sans Pro" w:hAnsi="Source Sans Pro" w:cs="Source Sans Pro"/>
          <w:color w:val="FFFFFF"/>
          <w:sz w:val="24"/>
          <w:szCs w:val="24"/>
        </w:rPr>
      </w:pPr>
    </w:p>
    <w:p w:rsidR="00E806B7" w:rsidRDefault="00E806B7">
      <w:pPr>
        <w:spacing w:after="0" w:line="240" w:lineRule="auto"/>
      </w:pPr>
      <w:r>
        <w:rPr>
          <w:rFonts w:ascii="Source Sans Pro" w:hAnsi="Source Sans Pro" w:cs="Source Sans Pro"/>
          <w:color w:val="FFFFFF"/>
          <w:sz w:val="24"/>
          <w:szCs w:val="24"/>
        </w:rPr>
        <w:t>Related Subject/ Programming Languages Taken:</w:t>
      </w:r>
    </w:p>
    <w:p w:rsidR="00E806B7" w:rsidRDefault="00E806B7">
      <w:pPr>
        <w:spacing w:after="0" w:line="240" w:lineRule="auto"/>
        <w:rPr>
          <w:rFonts w:ascii="Source Sans Pro" w:hAnsi="Source Sans Pro" w:cs="Source Sans Pro"/>
          <w:color w:val="FFFFFF"/>
          <w:sz w:val="24"/>
          <w:szCs w:val="24"/>
        </w:rPr>
      </w:pP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Programming Fundamentals (C++)</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OOPDS (C++ Object Oriented)</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OOAD (Java – Object Oriented)</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Web Application Development (HTML, CSS, JavaScript, PHP)</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Database Fundamentals (MySQL, MongoDB)</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Final Year Project (Android Apps using Java, PHP, and SQL)</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Software Engineering Fundamentals</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Software Requirement Engineering</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Software Reliability and validity</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Software Evolution and Maintenance (Python)</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System Analysis and Design</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Software Design (Java and Oracle, Linux)</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Calculus</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Artificial Intelligence (LISP)</w:t>
      </w:r>
    </w:p>
    <w:p w:rsidR="00E806B7" w:rsidRDefault="00E806B7">
      <w:pPr>
        <w:spacing w:after="0" w:line="240" w:lineRule="auto"/>
      </w:pPr>
      <w:r>
        <w:rPr>
          <w:rFonts w:ascii="Source Sans Pro" w:eastAsia="Source Sans Pro" w:hAnsi="Source Sans Pro" w:cs="Source Sans Pro"/>
          <w:color w:val="FABF8F"/>
          <w:sz w:val="28"/>
          <w:szCs w:val="28"/>
        </w:rPr>
        <w:t xml:space="preserve">   </w:t>
      </w:r>
    </w:p>
    <w:p w:rsidR="00E806B7" w:rsidRDefault="00E806B7">
      <w:pPr>
        <w:spacing w:after="0" w:line="240" w:lineRule="auto"/>
        <w:ind w:firstLine="1800"/>
        <w:rPr>
          <w:rFonts w:ascii="Source Sans Pro" w:eastAsia="Source Sans Pro" w:hAnsi="Source Sans Pro" w:cs="Source Sans Pro"/>
          <w:color w:val="000000"/>
          <w:sz w:val="23"/>
          <w:szCs w:val="23"/>
        </w:rPr>
      </w:pPr>
      <w:r>
        <w:rPr>
          <w:rFonts w:ascii="Source Sans Pro" w:eastAsia="Source Sans Pro" w:hAnsi="Source Sans Pro" w:cs="Source Sans Pro"/>
          <w:color w:val="000000"/>
          <w:sz w:val="23"/>
          <w:szCs w:val="23"/>
        </w:rPr>
        <w:t xml:space="preserve">           </w:t>
      </w:r>
    </w:p>
    <w:p w:rsidR="0030623D" w:rsidRDefault="0030623D">
      <w:pPr>
        <w:spacing w:after="0" w:line="240" w:lineRule="auto"/>
        <w:ind w:firstLine="1800"/>
      </w:pPr>
    </w:p>
    <w:p w:rsidR="00E806B7" w:rsidRDefault="00E806B7">
      <w:pPr>
        <w:spacing w:after="0" w:line="240" w:lineRule="auto"/>
        <w:rPr>
          <w:rFonts w:ascii="Source Sans Pro" w:hAnsi="Source Sans Pro" w:cs="Source Sans Pro"/>
          <w:color w:val="000000"/>
          <w:sz w:val="23"/>
          <w:szCs w:val="23"/>
        </w:rPr>
      </w:pPr>
    </w:p>
    <w:p w:rsidR="00E806B7" w:rsidRDefault="00E806B7">
      <w:pPr>
        <w:spacing w:after="0" w:line="240" w:lineRule="auto"/>
        <w:ind w:hanging="810"/>
      </w:pPr>
      <w:r>
        <w:rPr>
          <w:rFonts w:ascii="Source Sans Pro" w:hAnsi="Source Sans Pro" w:cs="Source Sans Pro"/>
          <w:color w:val="FFC000"/>
          <w:sz w:val="28"/>
          <w:szCs w:val="28"/>
        </w:rPr>
        <w:t xml:space="preserve">Jan 2010 – November 2012            </w:t>
      </w:r>
      <w:r>
        <w:rPr>
          <w:rFonts w:ascii="Source Sans Pro" w:hAnsi="Source Sans Pro" w:cs="Source Sans Pro"/>
          <w:b/>
          <w:color w:val="000000"/>
          <w:sz w:val="28"/>
          <w:szCs w:val="28"/>
        </w:rPr>
        <w:t>Diploma in Civil Engineering</w:t>
      </w:r>
    </w:p>
    <w:p w:rsidR="00E806B7" w:rsidRDefault="00E806B7">
      <w:pPr>
        <w:spacing w:after="0" w:line="240" w:lineRule="auto"/>
        <w:ind w:hanging="810"/>
      </w:pPr>
      <w:r>
        <w:rPr>
          <w:rFonts w:ascii="Source Sans Pro" w:eastAsia="Source Sans Pro" w:hAnsi="Source Sans Pro" w:cs="Source Sans Pro"/>
          <w:color w:val="FFC000"/>
          <w:sz w:val="28"/>
          <w:szCs w:val="28"/>
        </w:rPr>
        <w:t xml:space="preserve"> </w:t>
      </w:r>
    </w:p>
    <w:p w:rsidR="00E806B7" w:rsidRDefault="00E806B7">
      <w:pPr>
        <w:pStyle w:val="ListParagraph"/>
        <w:numPr>
          <w:ilvl w:val="0"/>
          <w:numId w:val="5"/>
        </w:numPr>
        <w:spacing w:after="0" w:line="240" w:lineRule="auto"/>
      </w:pPr>
      <w:r>
        <w:rPr>
          <w:rFonts w:ascii="Source Sans Pro" w:hAnsi="Source Sans Pro" w:cs="Source Sans Pro"/>
          <w:color w:val="F2F2F2"/>
          <w:sz w:val="28"/>
          <w:szCs w:val="28"/>
        </w:rPr>
        <w:t>Polytechnic Port Dickson</w:t>
      </w:r>
      <w:r w:rsidR="0030623D">
        <w:rPr>
          <w:rFonts w:ascii="Source Sans Pro" w:hAnsi="Source Sans Pro" w:cs="Source Sans Pro"/>
          <w:color w:val="F2F2F2"/>
          <w:sz w:val="28"/>
          <w:szCs w:val="28"/>
        </w:rPr>
        <w:t xml:space="preserve"> (CGPA 3.01)</w:t>
      </w:r>
    </w:p>
    <w:p w:rsidR="00E806B7" w:rsidRDefault="00E806B7">
      <w:pPr>
        <w:spacing w:after="0" w:line="240" w:lineRule="auto"/>
        <w:rPr>
          <w:rFonts w:ascii="Source Sans Pro" w:hAnsi="Source Sans Pro" w:cs="Source Sans Pro"/>
          <w:color w:val="F2F2F2"/>
          <w:sz w:val="28"/>
          <w:szCs w:val="28"/>
        </w:rPr>
      </w:pPr>
    </w:p>
    <w:p w:rsidR="00E806B7" w:rsidRDefault="00E806B7">
      <w:pPr>
        <w:spacing w:after="0" w:line="240" w:lineRule="auto"/>
      </w:pPr>
      <w:r>
        <w:rPr>
          <w:rFonts w:ascii="Source Sans Pro" w:hAnsi="Source Sans Pro" w:cs="Source Sans Pro"/>
          <w:color w:val="FFFFFF"/>
          <w:sz w:val="24"/>
          <w:szCs w:val="24"/>
        </w:rPr>
        <w:t>Related Subject/ Programming Languages Taken:</w:t>
      </w:r>
    </w:p>
    <w:p w:rsidR="00E806B7" w:rsidRDefault="00E806B7">
      <w:pPr>
        <w:spacing w:after="0" w:line="240" w:lineRule="auto"/>
        <w:rPr>
          <w:rFonts w:ascii="Source Sans Pro" w:hAnsi="Source Sans Pro" w:cs="Source Sans Pro"/>
          <w:color w:val="FFFFFF"/>
          <w:sz w:val="24"/>
          <w:szCs w:val="24"/>
        </w:rPr>
      </w:pP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Measurement</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Reinforce Steel and Design</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Contract Procedure</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Quantity Measurement</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Quality Assurance</w:t>
      </w:r>
    </w:p>
    <w:p w:rsidR="00E806B7" w:rsidRDefault="00E806B7">
      <w:pPr>
        <w:pStyle w:val="ListParagraph"/>
        <w:numPr>
          <w:ilvl w:val="0"/>
          <w:numId w:val="1"/>
        </w:numPr>
        <w:spacing w:after="0" w:line="240" w:lineRule="auto"/>
      </w:pPr>
      <w:r>
        <w:rPr>
          <w:rFonts w:ascii="Source Sans Pro" w:hAnsi="Source Sans Pro" w:cs="Source Sans Pro"/>
          <w:color w:val="FABF8F"/>
          <w:sz w:val="24"/>
          <w:szCs w:val="24"/>
        </w:rPr>
        <w:t xml:space="preserve">Construction Materials   </w:t>
      </w:r>
    </w:p>
    <w:p w:rsidR="00E806B7" w:rsidRDefault="00E806B7">
      <w:pPr>
        <w:spacing w:after="0" w:line="240" w:lineRule="auto"/>
        <w:rPr>
          <w:rFonts w:ascii="Source Sans Pro" w:hAnsi="Source Sans Pro" w:cs="Source Sans Pro"/>
          <w:color w:val="555555"/>
          <w:sz w:val="28"/>
          <w:szCs w:val="28"/>
        </w:rPr>
      </w:pPr>
    </w:p>
    <w:p w:rsidR="00E806B7" w:rsidRDefault="00E806B7">
      <w:pPr>
        <w:spacing w:after="0" w:line="240" w:lineRule="auto"/>
        <w:ind w:firstLine="1800"/>
        <w:rPr>
          <w:rFonts w:ascii="Source Sans Pro" w:hAnsi="Source Sans Pro" w:cs="Source Sans Pro"/>
          <w:color w:val="000000"/>
          <w:sz w:val="23"/>
          <w:szCs w:val="23"/>
        </w:rPr>
      </w:pPr>
    </w:p>
    <w:p w:rsidR="00E806B7" w:rsidRDefault="00E806B7">
      <w:pPr>
        <w:spacing w:after="0" w:line="240" w:lineRule="auto"/>
        <w:ind w:hanging="810"/>
      </w:pPr>
      <w:r>
        <w:rPr>
          <w:rFonts w:ascii="Source Sans Pro" w:hAnsi="Source Sans Pro" w:cs="Source Sans Pro"/>
          <w:color w:val="FFC000"/>
          <w:sz w:val="28"/>
          <w:szCs w:val="28"/>
        </w:rPr>
        <w:t xml:space="preserve">Jan 2003 – Dec 2007            </w:t>
      </w:r>
      <w:r>
        <w:rPr>
          <w:rFonts w:ascii="Source Sans Pro" w:hAnsi="Source Sans Pro" w:cs="Source Sans Pro"/>
          <w:b/>
          <w:color w:val="000000"/>
          <w:sz w:val="28"/>
          <w:szCs w:val="28"/>
        </w:rPr>
        <w:t>Malaysian Secondary School Certificate</w:t>
      </w:r>
    </w:p>
    <w:p w:rsidR="00E806B7" w:rsidRDefault="00E806B7">
      <w:pPr>
        <w:spacing w:after="0" w:line="240" w:lineRule="auto"/>
        <w:ind w:hanging="810"/>
        <w:rPr>
          <w:rFonts w:ascii="Source Sans Pro" w:hAnsi="Source Sans Pro" w:cs="Source Sans Pro"/>
          <w:color w:val="FFC000"/>
          <w:sz w:val="28"/>
          <w:szCs w:val="28"/>
        </w:rPr>
      </w:pPr>
    </w:p>
    <w:p w:rsidR="00E806B7" w:rsidRDefault="00E806B7">
      <w:pPr>
        <w:pStyle w:val="ListParagraph"/>
        <w:numPr>
          <w:ilvl w:val="0"/>
          <w:numId w:val="5"/>
        </w:numPr>
        <w:spacing w:after="0" w:line="240" w:lineRule="auto"/>
      </w:pPr>
      <w:r>
        <w:rPr>
          <w:rFonts w:ascii="Source Sans Pro" w:hAnsi="Source Sans Pro" w:cs="Source Sans Pro"/>
          <w:color w:val="F2F2F2"/>
          <w:sz w:val="28"/>
          <w:szCs w:val="28"/>
        </w:rPr>
        <w:t xml:space="preserve">SMK </w:t>
      </w:r>
      <w:proofErr w:type="spellStart"/>
      <w:r>
        <w:rPr>
          <w:rFonts w:ascii="Source Sans Pro" w:hAnsi="Source Sans Pro" w:cs="Source Sans Pro"/>
          <w:color w:val="F2F2F2"/>
          <w:sz w:val="28"/>
          <w:szCs w:val="28"/>
        </w:rPr>
        <w:t>Dato</w:t>
      </w:r>
      <w:proofErr w:type="spellEnd"/>
      <w:r>
        <w:rPr>
          <w:rFonts w:ascii="Source Sans Pro" w:hAnsi="Source Sans Pro" w:cs="Source Sans Pro"/>
          <w:color w:val="F2F2F2"/>
          <w:sz w:val="28"/>
          <w:szCs w:val="28"/>
        </w:rPr>
        <w:t xml:space="preserve"> </w:t>
      </w:r>
      <w:proofErr w:type="spellStart"/>
      <w:r>
        <w:rPr>
          <w:rFonts w:ascii="Source Sans Pro" w:hAnsi="Source Sans Pro" w:cs="Source Sans Pro"/>
          <w:color w:val="F2F2F2"/>
          <w:sz w:val="28"/>
          <w:szCs w:val="28"/>
        </w:rPr>
        <w:t>Mohd</w:t>
      </w:r>
      <w:proofErr w:type="spellEnd"/>
      <w:r>
        <w:rPr>
          <w:rFonts w:ascii="Source Sans Pro" w:hAnsi="Source Sans Pro" w:cs="Source Sans Pro"/>
          <w:color w:val="F2F2F2"/>
          <w:sz w:val="28"/>
          <w:szCs w:val="28"/>
        </w:rPr>
        <w:t xml:space="preserve"> Said </w:t>
      </w:r>
      <w:proofErr w:type="spellStart"/>
      <w:r>
        <w:rPr>
          <w:rFonts w:ascii="Source Sans Pro" w:hAnsi="Source Sans Pro" w:cs="Source Sans Pro"/>
          <w:color w:val="F2F2F2"/>
          <w:sz w:val="28"/>
          <w:szCs w:val="28"/>
        </w:rPr>
        <w:t>Nilai</w:t>
      </w:r>
      <w:proofErr w:type="spellEnd"/>
    </w:p>
    <w:p w:rsidR="00E806B7" w:rsidRDefault="00E806B7">
      <w:pPr>
        <w:spacing w:after="0" w:line="240" w:lineRule="auto"/>
        <w:ind w:hanging="810"/>
        <w:rPr>
          <w:rFonts w:ascii="Source Sans Pro" w:hAnsi="Source Sans Pro" w:cs="Source Sans Pro"/>
          <w:color w:val="000000"/>
          <w:sz w:val="23"/>
          <w:szCs w:val="23"/>
        </w:rPr>
      </w:pPr>
    </w:p>
    <w:p w:rsidR="00E806B7" w:rsidRDefault="00E806B7">
      <w:pPr>
        <w:spacing w:after="0" w:line="240" w:lineRule="auto"/>
      </w:pPr>
      <w:r>
        <w:rPr>
          <w:rFonts w:ascii="Source Sans Pro" w:eastAsia="Source Sans Pro" w:hAnsi="Source Sans Pro" w:cs="Source Sans Pro"/>
          <w:color w:val="000000"/>
          <w:sz w:val="24"/>
          <w:szCs w:val="24"/>
        </w:rPr>
        <w:t xml:space="preserve">       </w:t>
      </w:r>
      <w:r>
        <w:rPr>
          <w:rFonts w:ascii="Times New Roman" w:hAnsi="Times New Roman" w:cs="Times New Roman"/>
          <w:color w:val="FFFFFF"/>
          <w:sz w:val="24"/>
          <w:szCs w:val="24"/>
        </w:rPr>
        <w:t>Subjects Taken: -</w:t>
      </w:r>
    </w:p>
    <w:p w:rsidR="00E806B7" w:rsidRDefault="00E806B7">
      <w:pPr>
        <w:spacing w:after="0" w:line="240" w:lineRule="auto"/>
      </w:pPr>
      <w:r>
        <w:rPr>
          <w:rFonts w:ascii="Times New Roman" w:eastAsia="Times New Roman" w:hAnsi="Times New Roman" w:cs="Times New Roman"/>
          <w:color w:val="FFFFFF"/>
          <w:sz w:val="24"/>
          <w:szCs w:val="24"/>
        </w:rPr>
        <w:t xml:space="preserve">       </w:t>
      </w:r>
    </w:p>
    <w:p w:rsidR="00E806B7" w:rsidRDefault="00E806B7">
      <w:pPr>
        <w:spacing w:after="0" w:line="240" w:lineRule="auto"/>
      </w:pPr>
      <w:r>
        <w:rPr>
          <w:rFonts w:ascii="Times New Roman" w:hAnsi="Times New Roman" w:cs="Times New Roman"/>
          <w:color w:val="FABF8F"/>
          <w:sz w:val="24"/>
          <w:szCs w:val="24"/>
        </w:rPr>
        <w:t xml:space="preserve">- Bahasa Malaysia </w:t>
      </w:r>
    </w:p>
    <w:p w:rsidR="00E806B7" w:rsidRDefault="00E806B7">
      <w:pPr>
        <w:spacing w:after="0" w:line="240" w:lineRule="auto"/>
      </w:pPr>
      <w:r>
        <w:rPr>
          <w:rFonts w:ascii="Times New Roman" w:hAnsi="Times New Roman" w:cs="Times New Roman"/>
          <w:color w:val="FABF8F"/>
          <w:sz w:val="24"/>
          <w:szCs w:val="24"/>
        </w:rPr>
        <w:t xml:space="preserve">- English </w:t>
      </w:r>
    </w:p>
    <w:p w:rsidR="00E806B7" w:rsidRDefault="00E806B7">
      <w:pPr>
        <w:spacing w:after="0" w:line="240" w:lineRule="auto"/>
      </w:pPr>
      <w:r>
        <w:rPr>
          <w:rFonts w:ascii="Times New Roman" w:hAnsi="Times New Roman" w:cs="Times New Roman"/>
          <w:color w:val="FABF8F"/>
          <w:sz w:val="24"/>
          <w:szCs w:val="24"/>
        </w:rPr>
        <w:t>- Mathematics</w:t>
      </w:r>
    </w:p>
    <w:p w:rsidR="00E806B7" w:rsidRDefault="00E806B7">
      <w:pPr>
        <w:spacing w:after="0" w:line="240" w:lineRule="auto"/>
      </w:pPr>
      <w:r>
        <w:rPr>
          <w:rFonts w:ascii="Times New Roman" w:hAnsi="Times New Roman" w:cs="Times New Roman"/>
          <w:color w:val="FABF8F"/>
          <w:sz w:val="24"/>
          <w:szCs w:val="24"/>
        </w:rPr>
        <w:t>- Additional Mathematics</w:t>
      </w:r>
    </w:p>
    <w:p w:rsidR="00E806B7" w:rsidRDefault="00E806B7">
      <w:pPr>
        <w:spacing w:after="0" w:line="240" w:lineRule="auto"/>
      </w:pPr>
      <w:r>
        <w:rPr>
          <w:rFonts w:ascii="Times New Roman" w:hAnsi="Times New Roman" w:cs="Times New Roman"/>
          <w:color w:val="FABF8F"/>
          <w:sz w:val="24"/>
          <w:szCs w:val="24"/>
        </w:rPr>
        <w:t>- Physics</w:t>
      </w:r>
    </w:p>
    <w:p w:rsidR="00E806B7" w:rsidRDefault="00E806B7">
      <w:pPr>
        <w:spacing w:after="0" w:line="240" w:lineRule="auto"/>
      </w:pPr>
      <w:r>
        <w:rPr>
          <w:rFonts w:ascii="Times New Roman" w:hAnsi="Times New Roman" w:cs="Times New Roman"/>
          <w:color w:val="FABF8F"/>
          <w:sz w:val="24"/>
          <w:szCs w:val="24"/>
        </w:rPr>
        <w:t>- Chemistry</w:t>
      </w:r>
    </w:p>
    <w:p w:rsidR="00E806B7" w:rsidRDefault="00E806B7">
      <w:pPr>
        <w:spacing w:after="0" w:line="240" w:lineRule="auto"/>
      </w:pPr>
      <w:r>
        <w:rPr>
          <w:rFonts w:ascii="Times New Roman" w:hAnsi="Times New Roman" w:cs="Times New Roman"/>
          <w:color w:val="FABF8F"/>
          <w:sz w:val="24"/>
          <w:szCs w:val="24"/>
        </w:rPr>
        <w:t>- Islamic Study</w:t>
      </w:r>
    </w:p>
    <w:p w:rsidR="00E806B7" w:rsidRDefault="00E806B7">
      <w:pPr>
        <w:spacing w:after="0" w:line="240" w:lineRule="auto"/>
      </w:pPr>
      <w:r>
        <w:rPr>
          <w:rFonts w:ascii="Times New Roman" w:hAnsi="Times New Roman" w:cs="Times New Roman"/>
          <w:color w:val="FABF8F"/>
          <w:sz w:val="24"/>
          <w:szCs w:val="24"/>
        </w:rPr>
        <w:lastRenderedPageBreak/>
        <w:t xml:space="preserve">- </w:t>
      </w:r>
      <w:proofErr w:type="spellStart"/>
      <w:r>
        <w:rPr>
          <w:rFonts w:ascii="Times New Roman" w:hAnsi="Times New Roman" w:cs="Times New Roman"/>
          <w:color w:val="FABF8F"/>
          <w:sz w:val="24"/>
          <w:szCs w:val="24"/>
        </w:rPr>
        <w:t>Tassawur</w:t>
      </w:r>
      <w:proofErr w:type="spellEnd"/>
      <w:r>
        <w:rPr>
          <w:rFonts w:ascii="Times New Roman" w:hAnsi="Times New Roman" w:cs="Times New Roman"/>
          <w:color w:val="FABF8F"/>
          <w:sz w:val="24"/>
          <w:szCs w:val="24"/>
        </w:rPr>
        <w:t xml:space="preserve"> Islam</w:t>
      </w:r>
    </w:p>
    <w:p w:rsidR="00E806B7" w:rsidRDefault="00E806B7">
      <w:pPr>
        <w:spacing w:after="0" w:line="240" w:lineRule="auto"/>
      </w:pPr>
      <w:r>
        <w:rPr>
          <w:rFonts w:ascii="Times New Roman" w:hAnsi="Times New Roman" w:cs="Times New Roman"/>
          <w:color w:val="FABF8F"/>
          <w:sz w:val="24"/>
          <w:szCs w:val="24"/>
        </w:rPr>
        <w:t>- English for Science and Technology</w:t>
      </w:r>
    </w:p>
    <w:p w:rsidR="00E806B7" w:rsidRDefault="00E806B7">
      <w:pPr>
        <w:spacing w:after="0" w:line="240" w:lineRule="auto"/>
      </w:pPr>
      <w:r>
        <w:rPr>
          <w:rFonts w:ascii="Times New Roman" w:hAnsi="Times New Roman" w:cs="Times New Roman"/>
          <w:color w:val="FABF8F"/>
          <w:sz w:val="24"/>
          <w:szCs w:val="24"/>
        </w:rPr>
        <w:t>- History</w:t>
      </w:r>
    </w:p>
    <w:p w:rsidR="00E806B7" w:rsidRDefault="00E806B7">
      <w:pPr>
        <w:spacing w:after="0" w:line="240" w:lineRule="auto"/>
      </w:pPr>
      <w:r>
        <w:rPr>
          <w:rFonts w:ascii="Times New Roman" w:hAnsi="Times New Roman" w:cs="Times New Roman"/>
          <w:color w:val="FABF8F"/>
          <w:sz w:val="24"/>
          <w:szCs w:val="24"/>
        </w:rPr>
        <w:t>- Engineering Technology</w:t>
      </w:r>
    </w:p>
    <w:p w:rsidR="00E806B7" w:rsidRDefault="00E806B7">
      <w:pPr>
        <w:spacing w:after="0" w:line="240" w:lineRule="auto"/>
        <w:rPr>
          <w:rFonts w:ascii="Times New Roman" w:hAnsi="Times New Roman" w:cs="Times New Roman"/>
          <w:color w:val="FFFFFF"/>
          <w:sz w:val="28"/>
          <w:szCs w:val="28"/>
        </w:rPr>
      </w:pPr>
    </w:p>
    <w:p w:rsidR="00E806B7" w:rsidRDefault="00E806B7">
      <w:pPr>
        <w:spacing w:after="0" w:line="240" w:lineRule="auto"/>
        <w:rPr>
          <w:rFonts w:ascii="Times New Roman" w:hAnsi="Times New Roman" w:cs="Times New Roman"/>
          <w:color w:val="FFFFFF"/>
          <w:sz w:val="28"/>
          <w:szCs w:val="28"/>
        </w:rPr>
      </w:pPr>
    </w:p>
    <w:p w:rsidR="00E806B7" w:rsidRDefault="00E806B7">
      <w:pPr>
        <w:spacing w:after="0" w:line="240" w:lineRule="auto"/>
        <w:rPr>
          <w:rFonts w:ascii="Times New Roman" w:hAnsi="Times New Roman" w:cs="Times New Roman"/>
          <w:color w:val="FFFFFF"/>
          <w:sz w:val="28"/>
          <w:szCs w:val="28"/>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6A0042" w:rsidRDefault="006A0042" w:rsidP="006A0042">
      <w:pPr>
        <w:spacing w:after="0" w:line="240" w:lineRule="auto"/>
        <w:ind w:left="2160" w:firstLine="720"/>
        <w:rPr>
          <w:rFonts w:ascii="Times New Roman" w:hAnsi="Times New Roman" w:cs="Times New Roman"/>
          <w:b/>
          <w:i/>
          <w:color w:val="FFFFFF"/>
          <w:sz w:val="36"/>
          <w:szCs w:val="36"/>
        </w:rPr>
      </w:pPr>
    </w:p>
    <w:p w:rsidR="00E806B7" w:rsidRPr="006A0042" w:rsidRDefault="00E806B7" w:rsidP="006A0042">
      <w:pPr>
        <w:spacing w:after="0" w:line="240" w:lineRule="auto"/>
        <w:ind w:left="2160" w:firstLine="720"/>
      </w:pPr>
      <w:r w:rsidRPr="006A0042">
        <w:rPr>
          <w:rFonts w:ascii="Times New Roman" w:hAnsi="Times New Roman" w:cs="Times New Roman"/>
          <w:b/>
          <w:i/>
          <w:color w:val="FFFFFF"/>
          <w:sz w:val="36"/>
          <w:szCs w:val="36"/>
        </w:rPr>
        <w:t>Awards and Honors</w:t>
      </w:r>
    </w:p>
    <w:p w:rsidR="00E806B7" w:rsidRDefault="00E806B7">
      <w:pPr>
        <w:spacing w:after="0" w:line="240" w:lineRule="auto"/>
        <w:rPr>
          <w:rFonts w:ascii="Times New Roman" w:hAnsi="Times New Roman" w:cs="Times New Roman"/>
          <w:b/>
          <w:i/>
          <w:color w:val="FFFFFF"/>
          <w:sz w:val="36"/>
          <w:szCs w:val="36"/>
          <w:u w:val="single"/>
        </w:rPr>
      </w:pPr>
    </w:p>
    <w:p w:rsidR="00E806B7" w:rsidRDefault="00E806B7">
      <w:pPr>
        <w:spacing w:after="0" w:line="240" w:lineRule="auto"/>
        <w:rPr>
          <w:rFonts w:ascii="Times New Roman" w:hAnsi="Times New Roman" w:cs="Times New Roman"/>
          <w:b/>
          <w:i/>
          <w:color w:val="FFFF00"/>
          <w:sz w:val="24"/>
          <w:szCs w:val="24"/>
          <w:u w:val="single"/>
        </w:rPr>
      </w:pPr>
    </w:p>
    <w:p w:rsidR="00E806B7" w:rsidRDefault="00E806B7">
      <w:pPr>
        <w:spacing w:after="0" w:line="240" w:lineRule="auto"/>
      </w:pPr>
      <w:r>
        <w:rPr>
          <w:rFonts w:ascii="Times New Roman" w:hAnsi="Times New Roman" w:cs="Times New Roman"/>
          <w:color w:val="FFFF00"/>
          <w:sz w:val="24"/>
          <w:szCs w:val="24"/>
        </w:rPr>
        <w:t xml:space="preserve">January 2006 – December 2007              </w:t>
      </w:r>
      <w:r>
        <w:rPr>
          <w:rFonts w:ascii="Times New Roman" w:hAnsi="Times New Roman" w:cs="Times New Roman"/>
          <w:color w:val="FFFFFF"/>
          <w:sz w:val="24"/>
          <w:szCs w:val="24"/>
        </w:rPr>
        <w:t>School Prefect</w:t>
      </w:r>
    </w:p>
    <w:p w:rsidR="00E806B7" w:rsidRDefault="00E806B7">
      <w:pPr>
        <w:spacing w:after="0" w:line="240" w:lineRule="auto"/>
        <w:rPr>
          <w:rFonts w:ascii="Times New Roman" w:hAnsi="Times New Roman" w:cs="Times New Roman"/>
          <w:color w:val="FFFFFF"/>
          <w:sz w:val="24"/>
          <w:szCs w:val="24"/>
        </w:rPr>
      </w:pPr>
    </w:p>
    <w:p w:rsidR="00E806B7" w:rsidRDefault="00E806B7">
      <w:pPr>
        <w:spacing w:after="0" w:line="240" w:lineRule="auto"/>
        <w:rPr>
          <w:rFonts w:ascii="Times New Roman" w:hAnsi="Times New Roman" w:cs="Times New Roman"/>
          <w:color w:val="FFFF00"/>
          <w:sz w:val="24"/>
          <w:szCs w:val="24"/>
        </w:rPr>
      </w:pPr>
    </w:p>
    <w:p w:rsidR="00E806B7" w:rsidRDefault="00E806B7">
      <w:pPr>
        <w:spacing w:after="0" w:line="240" w:lineRule="auto"/>
      </w:pPr>
      <w:r>
        <w:rPr>
          <w:rFonts w:ascii="Times New Roman" w:hAnsi="Times New Roman" w:cs="Times New Roman"/>
          <w:color w:val="FFFF00"/>
          <w:sz w:val="24"/>
          <w:szCs w:val="24"/>
        </w:rPr>
        <w:t xml:space="preserve">January </w:t>
      </w:r>
      <w:r w:rsidR="0030623D">
        <w:rPr>
          <w:rFonts w:ascii="Times New Roman" w:hAnsi="Times New Roman" w:cs="Times New Roman"/>
          <w:color w:val="FFFF00"/>
          <w:sz w:val="24"/>
          <w:szCs w:val="24"/>
        </w:rPr>
        <w:t xml:space="preserve">2004                          </w:t>
      </w:r>
      <w:r w:rsidR="0030623D" w:rsidRPr="00AE3696">
        <w:rPr>
          <w:rFonts w:ascii="Times New Roman" w:hAnsi="Times New Roman" w:cs="Times New Roman"/>
          <w:color w:val="FFFFFF"/>
          <w:sz w:val="24"/>
          <w:szCs w:val="24"/>
        </w:rPr>
        <w:t>one</w:t>
      </w:r>
      <w:r>
        <w:rPr>
          <w:rFonts w:ascii="Times New Roman" w:hAnsi="Times New Roman" w:cs="Times New Roman"/>
          <w:color w:val="FFFFFF"/>
          <w:sz w:val="24"/>
          <w:szCs w:val="24"/>
        </w:rPr>
        <w:t xml:space="preserve"> of the best Athlete in field Running</w:t>
      </w:r>
    </w:p>
    <w:p w:rsidR="00E806B7" w:rsidRDefault="00E806B7">
      <w:pPr>
        <w:spacing w:after="0" w:line="240" w:lineRule="auto"/>
        <w:rPr>
          <w:rFonts w:ascii="Times New Roman" w:hAnsi="Times New Roman" w:cs="Times New Roman"/>
          <w:b/>
          <w:i/>
          <w:color w:val="FFFFFF"/>
          <w:sz w:val="24"/>
          <w:szCs w:val="24"/>
          <w:u w:val="single"/>
        </w:rPr>
      </w:pPr>
    </w:p>
    <w:p w:rsidR="00E806B7" w:rsidRDefault="00E806B7">
      <w:pPr>
        <w:spacing w:after="0" w:line="240" w:lineRule="auto"/>
      </w:pPr>
      <w:r>
        <w:rPr>
          <w:rFonts w:ascii="Times New Roman" w:hAnsi="Times New Roman" w:cs="Times New Roman"/>
          <w:color w:val="FFFF00"/>
          <w:sz w:val="24"/>
          <w:szCs w:val="24"/>
        </w:rPr>
        <w:t xml:space="preserve">June 2010              </w:t>
      </w:r>
      <w:r>
        <w:rPr>
          <w:rFonts w:ascii="Times New Roman" w:hAnsi="Times New Roman" w:cs="Times New Roman"/>
          <w:color w:val="FFFFFF"/>
          <w:sz w:val="24"/>
          <w:szCs w:val="24"/>
        </w:rPr>
        <w:t xml:space="preserve">                 Dean Award for good education achievement</w:t>
      </w:r>
    </w:p>
    <w:p w:rsidR="00E806B7" w:rsidRDefault="00E806B7">
      <w:pPr>
        <w:spacing w:after="0" w:line="240" w:lineRule="auto"/>
        <w:rPr>
          <w:rFonts w:ascii="Source Sans Pro" w:hAnsi="Source Sans Pro" w:cs="Source Sans Pro"/>
          <w:b/>
          <w:i/>
          <w:color w:val="000000"/>
          <w:sz w:val="23"/>
          <w:szCs w:val="23"/>
          <w:u w:val="single"/>
        </w:rPr>
      </w:pPr>
    </w:p>
    <w:p w:rsidR="00E806B7" w:rsidRDefault="00E806B7">
      <w:pPr>
        <w:spacing w:after="0" w:line="240" w:lineRule="auto"/>
        <w:ind w:hanging="810"/>
      </w:pPr>
      <w:r>
        <w:rPr>
          <w:rFonts w:ascii="Times New Roman" w:eastAsia="Times New Roman" w:hAnsi="Times New Roman" w:cs="Times New Roman"/>
          <w:color w:val="F2F2F2"/>
          <w:sz w:val="28"/>
          <w:szCs w:val="28"/>
        </w:rPr>
        <w:t xml:space="preserve">           </w:t>
      </w:r>
      <w:r>
        <w:rPr>
          <w:rFonts w:ascii="Times New Roman" w:hAnsi="Times New Roman" w:cs="Times New Roman"/>
          <w:b/>
          <w:i/>
          <w:color w:val="F2F2F2"/>
          <w:sz w:val="28"/>
          <w:szCs w:val="28"/>
          <w:u w:val="single"/>
        </w:rPr>
        <w:t>SKILLS</w:t>
      </w:r>
      <w:r>
        <w:rPr>
          <w:rFonts w:ascii="Times New Roman" w:hAnsi="Times New Roman" w:cs="Times New Roman"/>
          <w:color w:val="F2F2F2"/>
          <w:sz w:val="28"/>
          <w:szCs w:val="28"/>
        </w:rPr>
        <w:t xml:space="preserve">    </w:t>
      </w:r>
    </w:p>
    <w:p w:rsidR="00E806B7" w:rsidRDefault="00E806B7">
      <w:pPr>
        <w:spacing w:after="0" w:line="240" w:lineRule="auto"/>
        <w:ind w:hanging="810"/>
      </w:pPr>
      <w:r>
        <w:rPr>
          <w:rFonts w:ascii="Times New Roman" w:eastAsia="Times New Roman" w:hAnsi="Times New Roman" w:cs="Times New Roman"/>
          <w:color w:val="F2F2F2"/>
          <w:sz w:val="28"/>
          <w:szCs w:val="28"/>
        </w:rPr>
        <w:t xml:space="preserve"> </w:t>
      </w:r>
    </w:p>
    <w:p w:rsidR="00E806B7" w:rsidRDefault="00E806B7">
      <w:pPr>
        <w:spacing w:after="0" w:line="240" w:lineRule="auto"/>
        <w:ind w:hanging="810"/>
        <w:rPr>
          <w:rFonts w:ascii="Times New Roman" w:hAnsi="Times New Roman" w:cs="Times New Roman"/>
          <w:color w:val="F2F2F2"/>
          <w:sz w:val="28"/>
          <w:szCs w:val="28"/>
        </w:rPr>
      </w:pPr>
    </w:p>
    <w:p w:rsidR="00E806B7" w:rsidRDefault="00E806B7">
      <w:pPr>
        <w:spacing w:after="0" w:line="240" w:lineRule="auto"/>
      </w:pPr>
      <w:r>
        <w:rPr>
          <w:rFonts w:ascii="Times New Roman" w:hAnsi="Times New Roman" w:cs="Times New Roman"/>
          <w:b/>
          <w:color w:val="FFFF00"/>
          <w:sz w:val="28"/>
          <w:szCs w:val="28"/>
        </w:rPr>
        <w:t>Speaking</w:t>
      </w:r>
      <w:r>
        <w:rPr>
          <w:rFonts w:ascii="Times New Roman" w:hAnsi="Times New Roman" w:cs="Times New Roman"/>
          <w:color w:val="FFFF00"/>
          <w:sz w:val="28"/>
          <w:szCs w:val="28"/>
        </w:rPr>
        <w:t xml:space="preserve"> </w:t>
      </w:r>
      <w:r>
        <w:rPr>
          <w:rFonts w:ascii="Times New Roman" w:hAnsi="Times New Roman" w:cs="Times New Roman"/>
          <w:b/>
          <w:color w:val="FFFF00"/>
          <w:sz w:val="28"/>
          <w:szCs w:val="28"/>
        </w:rPr>
        <w:t>Language Proficiency: -</w:t>
      </w:r>
    </w:p>
    <w:p w:rsidR="00E806B7" w:rsidRDefault="00E806B7">
      <w:pPr>
        <w:spacing w:after="0" w:line="240" w:lineRule="auto"/>
        <w:ind w:hanging="810"/>
        <w:rPr>
          <w:rFonts w:ascii="Times New Roman" w:hAnsi="Times New Roman" w:cs="Times New Roman"/>
          <w:b/>
          <w:i/>
          <w:color w:val="FFC000"/>
          <w:sz w:val="28"/>
          <w:szCs w:val="28"/>
          <w:u w:val="single"/>
        </w:rPr>
      </w:pPr>
    </w:p>
    <w:p w:rsidR="00E806B7" w:rsidRDefault="00E806B7">
      <w:pPr>
        <w:spacing w:after="0" w:line="240" w:lineRule="auto"/>
        <w:ind w:left="2250"/>
      </w:pPr>
      <w:r>
        <w:rPr>
          <w:rFonts w:ascii="Times New Roman" w:hAnsi="Times New Roman" w:cs="Times New Roman"/>
          <w:color w:val="FFFFFF"/>
          <w:sz w:val="24"/>
          <w:szCs w:val="24"/>
        </w:rPr>
        <w:t>1. Fluent in English, Malay, Tamil and basic Arabic</w:t>
      </w:r>
    </w:p>
    <w:p w:rsidR="00E806B7" w:rsidRDefault="00E806B7">
      <w:pPr>
        <w:spacing w:after="0" w:line="240" w:lineRule="auto"/>
        <w:ind w:left="2250"/>
      </w:pPr>
      <w:r>
        <w:rPr>
          <w:rFonts w:ascii="Times New Roman" w:hAnsi="Times New Roman" w:cs="Times New Roman"/>
          <w:color w:val="FFFFFF"/>
          <w:sz w:val="24"/>
          <w:szCs w:val="24"/>
        </w:rPr>
        <w:t>2. Office Word Processing knowledge</w:t>
      </w:r>
    </w:p>
    <w:p w:rsidR="00E806B7" w:rsidRDefault="00E806B7">
      <w:pPr>
        <w:spacing w:after="0" w:line="240" w:lineRule="auto"/>
        <w:ind w:left="2250"/>
      </w:pPr>
      <w:r>
        <w:rPr>
          <w:rFonts w:ascii="Times New Roman" w:hAnsi="Times New Roman" w:cs="Times New Roman"/>
          <w:color w:val="FFFFFF"/>
          <w:sz w:val="24"/>
          <w:szCs w:val="24"/>
        </w:rPr>
        <w:t>3. Hardware repairing Knowledge</w:t>
      </w:r>
    </w:p>
    <w:p w:rsidR="00E806B7" w:rsidRDefault="00E806B7">
      <w:pPr>
        <w:spacing w:after="0" w:line="240" w:lineRule="auto"/>
        <w:ind w:left="2250" w:hanging="810"/>
      </w:pPr>
      <w:r>
        <w:rPr>
          <w:rFonts w:ascii="Times New Roman" w:eastAsia="Times New Roman" w:hAnsi="Times New Roman" w:cs="Times New Roman"/>
          <w:color w:val="FFFFFF"/>
          <w:sz w:val="24"/>
          <w:szCs w:val="24"/>
        </w:rPr>
        <w:t xml:space="preserve">             </w:t>
      </w:r>
      <w:r>
        <w:rPr>
          <w:rFonts w:ascii="Times New Roman" w:hAnsi="Times New Roman" w:cs="Times New Roman"/>
          <w:color w:val="FFFFFF"/>
          <w:sz w:val="24"/>
          <w:szCs w:val="24"/>
        </w:rPr>
        <w:t>4. Sales knowledge</w:t>
      </w:r>
    </w:p>
    <w:p w:rsidR="00E806B7" w:rsidRDefault="00E806B7">
      <w:pPr>
        <w:spacing w:after="0" w:line="240" w:lineRule="auto"/>
        <w:ind w:left="2250" w:hanging="810"/>
        <w:rPr>
          <w:rFonts w:ascii="Source Sans Pro" w:hAnsi="Source Sans Pro" w:cs="Source Sans Pro"/>
          <w:color w:val="000000"/>
          <w:sz w:val="23"/>
          <w:szCs w:val="23"/>
        </w:rPr>
      </w:pPr>
    </w:p>
    <w:p w:rsidR="00E806B7" w:rsidRDefault="00E806B7">
      <w:pPr>
        <w:spacing w:after="0" w:line="240" w:lineRule="auto"/>
        <w:ind w:left="2250" w:hanging="810"/>
        <w:rPr>
          <w:rFonts w:ascii="Source Sans Pro" w:hAnsi="Source Sans Pro" w:cs="Source Sans Pro"/>
          <w:color w:val="000000"/>
          <w:sz w:val="23"/>
          <w:szCs w:val="23"/>
        </w:rPr>
      </w:pPr>
    </w:p>
    <w:p w:rsidR="00E806B7" w:rsidRDefault="00E806B7">
      <w:pPr>
        <w:spacing w:after="0" w:line="240" w:lineRule="auto"/>
        <w:ind w:left="2250" w:hanging="810"/>
        <w:rPr>
          <w:rFonts w:ascii="Source Sans Pro" w:hAnsi="Source Sans Pro" w:cs="Source Sans Pro"/>
          <w:color w:val="000000"/>
          <w:sz w:val="23"/>
          <w:szCs w:val="23"/>
        </w:rPr>
      </w:pPr>
    </w:p>
    <w:p w:rsidR="00E806B7" w:rsidRDefault="00E806B7">
      <w:pPr>
        <w:spacing w:after="0" w:line="240" w:lineRule="auto"/>
      </w:pPr>
      <w:r>
        <w:rPr>
          <w:rFonts w:ascii="Times New Roman" w:hAnsi="Times New Roman" w:cs="Times New Roman"/>
          <w:b/>
          <w:color w:val="FFFF00"/>
          <w:sz w:val="28"/>
          <w:szCs w:val="28"/>
        </w:rPr>
        <w:t>Programming</w:t>
      </w:r>
      <w:r>
        <w:rPr>
          <w:rFonts w:ascii="Times New Roman" w:hAnsi="Times New Roman" w:cs="Times New Roman"/>
          <w:color w:val="FFFF00"/>
          <w:sz w:val="28"/>
          <w:szCs w:val="28"/>
        </w:rPr>
        <w:t xml:space="preserve"> </w:t>
      </w:r>
      <w:r>
        <w:rPr>
          <w:rFonts w:ascii="Times New Roman" w:hAnsi="Times New Roman" w:cs="Times New Roman"/>
          <w:b/>
          <w:color w:val="FFFF00"/>
          <w:sz w:val="28"/>
          <w:szCs w:val="28"/>
        </w:rPr>
        <w:t>Language Proficiency: -</w:t>
      </w:r>
    </w:p>
    <w:p w:rsidR="00E806B7" w:rsidRDefault="00E806B7">
      <w:pPr>
        <w:spacing w:after="0" w:line="240" w:lineRule="auto"/>
        <w:ind w:hanging="810"/>
        <w:rPr>
          <w:rFonts w:ascii="Times New Roman" w:hAnsi="Times New Roman" w:cs="Times New Roman"/>
          <w:b/>
          <w:i/>
          <w:color w:val="FFC000"/>
          <w:sz w:val="28"/>
          <w:szCs w:val="28"/>
          <w:u w:val="single"/>
        </w:rPr>
      </w:pP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C++ (Fundamentals and Object Oriented)</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Java (Object Oriented)</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PHP (Object oriented)</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lastRenderedPageBreak/>
        <w:t>HTML and CSS</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JavaScript</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SQL</w:t>
      </w:r>
    </w:p>
    <w:p w:rsidR="00E806B7" w:rsidRDefault="006A0042">
      <w:pPr>
        <w:pStyle w:val="ListParagraph"/>
        <w:numPr>
          <w:ilvl w:val="0"/>
          <w:numId w:val="4"/>
        </w:numPr>
        <w:spacing w:after="0" w:line="240" w:lineRule="auto"/>
      </w:pPr>
      <w:r>
        <w:rPr>
          <w:rFonts w:ascii="Times New Roman" w:hAnsi="Times New Roman" w:cs="Times New Roman"/>
          <w:color w:val="FFFFFF"/>
          <w:sz w:val="24"/>
          <w:szCs w:val="24"/>
        </w:rPr>
        <w:t>Mongo DB</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Python</w:t>
      </w:r>
    </w:p>
    <w:p w:rsidR="00E806B7" w:rsidRDefault="00E806B7">
      <w:pPr>
        <w:pStyle w:val="ListParagraph"/>
        <w:numPr>
          <w:ilvl w:val="0"/>
          <w:numId w:val="4"/>
        </w:numPr>
        <w:spacing w:after="0" w:line="240" w:lineRule="auto"/>
      </w:pPr>
      <w:r>
        <w:rPr>
          <w:rFonts w:ascii="Times New Roman" w:hAnsi="Times New Roman" w:cs="Times New Roman"/>
          <w:color w:val="FFFFFF"/>
          <w:sz w:val="24"/>
          <w:szCs w:val="24"/>
        </w:rPr>
        <w:t>LISP</w:t>
      </w:r>
    </w:p>
    <w:p w:rsidR="00E806B7" w:rsidRDefault="00E806B7">
      <w:pPr>
        <w:pStyle w:val="ListParagraph"/>
        <w:numPr>
          <w:ilvl w:val="0"/>
          <w:numId w:val="4"/>
        </w:numPr>
        <w:spacing w:after="0" w:line="240" w:lineRule="auto"/>
      </w:pPr>
      <w:r>
        <w:rPr>
          <w:rFonts w:ascii="Times New Roman" w:eastAsia="Times New Roman" w:hAnsi="Times New Roman" w:cs="Times New Roman"/>
          <w:color w:val="FFFFFF"/>
          <w:sz w:val="24"/>
          <w:szCs w:val="24"/>
        </w:rPr>
        <w:t xml:space="preserve"> </w:t>
      </w:r>
      <w:r>
        <w:rPr>
          <w:rFonts w:ascii="Times New Roman" w:hAnsi="Times New Roman" w:cs="Times New Roman"/>
          <w:color w:val="FFFFFF"/>
          <w:sz w:val="24"/>
          <w:szCs w:val="24"/>
        </w:rPr>
        <w:t>JSON, J</w:t>
      </w:r>
      <w:r w:rsidR="006A0042">
        <w:rPr>
          <w:rFonts w:ascii="Times New Roman" w:hAnsi="Times New Roman" w:cs="Times New Roman"/>
          <w:color w:val="FFFFFF"/>
          <w:sz w:val="24"/>
          <w:szCs w:val="24"/>
        </w:rPr>
        <w:t xml:space="preserve"> </w:t>
      </w:r>
      <w:r>
        <w:rPr>
          <w:rFonts w:ascii="Times New Roman" w:hAnsi="Times New Roman" w:cs="Times New Roman"/>
          <w:color w:val="FFFFFF"/>
          <w:sz w:val="24"/>
          <w:szCs w:val="24"/>
        </w:rPr>
        <w:t>Query, XML, and Perl (Basic only)</w:t>
      </w:r>
    </w:p>
    <w:p w:rsidR="00E806B7" w:rsidRDefault="00E806B7">
      <w:pPr>
        <w:pStyle w:val="ListParagraph"/>
        <w:spacing w:after="0" w:line="240" w:lineRule="auto"/>
        <w:ind w:left="2610"/>
        <w:rPr>
          <w:rFonts w:ascii="Times New Roman" w:hAnsi="Times New Roman" w:cs="Times New Roman"/>
          <w:color w:val="FFFFFF"/>
          <w:sz w:val="28"/>
          <w:szCs w:val="28"/>
        </w:rPr>
      </w:pPr>
    </w:p>
    <w:p w:rsidR="00E806B7" w:rsidRDefault="00E806B7">
      <w:pPr>
        <w:spacing w:after="0" w:line="240" w:lineRule="auto"/>
        <w:ind w:left="2250"/>
        <w:rPr>
          <w:rFonts w:ascii="Times New Roman" w:hAnsi="Times New Roman" w:cs="Times New Roman"/>
          <w:color w:val="FFFFFF"/>
          <w:sz w:val="28"/>
          <w:szCs w:val="28"/>
        </w:rPr>
      </w:pPr>
    </w:p>
    <w:p w:rsidR="00E806B7" w:rsidRDefault="00E806B7">
      <w:pPr>
        <w:spacing w:after="0" w:line="240" w:lineRule="auto"/>
        <w:rPr>
          <w:rFonts w:ascii="Times New Roman" w:hAnsi="Times New Roman" w:cs="Times New Roman"/>
          <w:color w:val="FFFFFF"/>
          <w:sz w:val="28"/>
          <w:szCs w:val="28"/>
        </w:rPr>
      </w:pPr>
    </w:p>
    <w:sectPr w:rsidR="00E806B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charSpace="-2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3FD" w:rsidRDefault="002373FD" w:rsidP="00057E70">
      <w:pPr>
        <w:spacing w:after="0" w:line="240" w:lineRule="auto"/>
      </w:pPr>
      <w:r>
        <w:separator/>
      </w:r>
    </w:p>
  </w:endnote>
  <w:endnote w:type="continuationSeparator" w:id="0">
    <w:p w:rsidR="002373FD" w:rsidRDefault="002373FD" w:rsidP="00057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Source Sans Pro">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font45">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E70" w:rsidRDefault="00057E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E70" w:rsidRDefault="00057E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E70" w:rsidRDefault="00057E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3FD" w:rsidRDefault="002373FD" w:rsidP="00057E70">
      <w:pPr>
        <w:spacing w:after="0" w:line="240" w:lineRule="auto"/>
      </w:pPr>
      <w:r>
        <w:separator/>
      </w:r>
    </w:p>
  </w:footnote>
  <w:footnote w:type="continuationSeparator" w:id="0">
    <w:p w:rsidR="002373FD" w:rsidRDefault="002373FD" w:rsidP="00057E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E70" w:rsidRDefault="00057E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E70" w:rsidRDefault="00057E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E70" w:rsidRDefault="00057E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0"/>
        </w:tabs>
        <w:ind w:left="2490" w:hanging="360"/>
      </w:pPr>
      <w:rPr>
        <w:rFonts w:ascii="Wingdings" w:hAnsi="Wingdings" w:cs="Wingdings"/>
        <w:sz w:val="28"/>
      </w:rPr>
    </w:lvl>
    <w:lvl w:ilvl="1">
      <w:start w:val="1"/>
      <w:numFmt w:val="bullet"/>
      <w:lvlText w:val="o"/>
      <w:lvlJc w:val="left"/>
      <w:pPr>
        <w:tabs>
          <w:tab w:val="num" w:pos="0"/>
        </w:tabs>
        <w:ind w:left="3210" w:hanging="360"/>
      </w:pPr>
      <w:rPr>
        <w:rFonts w:ascii="Courier New" w:hAnsi="Courier New" w:cs="Courier New"/>
      </w:rPr>
    </w:lvl>
    <w:lvl w:ilvl="2">
      <w:start w:val="1"/>
      <w:numFmt w:val="bullet"/>
      <w:lvlText w:val=""/>
      <w:lvlJc w:val="left"/>
      <w:pPr>
        <w:tabs>
          <w:tab w:val="num" w:pos="0"/>
        </w:tabs>
        <w:ind w:left="3930" w:hanging="360"/>
      </w:pPr>
      <w:rPr>
        <w:rFonts w:ascii="Wingdings" w:hAnsi="Wingdings" w:cs="Wingdings"/>
      </w:rPr>
    </w:lvl>
    <w:lvl w:ilvl="3">
      <w:start w:val="1"/>
      <w:numFmt w:val="bullet"/>
      <w:lvlText w:val=""/>
      <w:lvlJc w:val="left"/>
      <w:pPr>
        <w:tabs>
          <w:tab w:val="num" w:pos="0"/>
        </w:tabs>
        <w:ind w:left="4650" w:hanging="360"/>
      </w:pPr>
      <w:rPr>
        <w:rFonts w:ascii="Symbol" w:hAnsi="Symbol" w:cs="Symbol"/>
      </w:rPr>
    </w:lvl>
    <w:lvl w:ilvl="4">
      <w:start w:val="1"/>
      <w:numFmt w:val="bullet"/>
      <w:lvlText w:val="o"/>
      <w:lvlJc w:val="left"/>
      <w:pPr>
        <w:tabs>
          <w:tab w:val="num" w:pos="0"/>
        </w:tabs>
        <w:ind w:left="5370" w:hanging="360"/>
      </w:pPr>
      <w:rPr>
        <w:rFonts w:ascii="Courier New" w:hAnsi="Courier New" w:cs="Courier New"/>
      </w:rPr>
    </w:lvl>
    <w:lvl w:ilvl="5">
      <w:start w:val="1"/>
      <w:numFmt w:val="bullet"/>
      <w:lvlText w:val=""/>
      <w:lvlJc w:val="left"/>
      <w:pPr>
        <w:tabs>
          <w:tab w:val="num" w:pos="0"/>
        </w:tabs>
        <w:ind w:left="6090" w:hanging="360"/>
      </w:pPr>
      <w:rPr>
        <w:rFonts w:ascii="Wingdings" w:hAnsi="Wingdings" w:cs="Wingdings"/>
      </w:rPr>
    </w:lvl>
    <w:lvl w:ilvl="6">
      <w:start w:val="1"/>
      <w:numFmt w:val="bullet"/>
      <w:lvlText w:val=""/>
      <w:lvlJc w:val="left"/>
      <w:pPr>
        <w:tabs>
          <w:tab w:val="num" w:pos="0"/>
        </w:tabs>
        <w:ind w:left="6810" w:hanging="360"/>
      </w:pPr>
      <w:rPr>
        <w:rFonts w:ascii="Symbol" w:hAnsi="Symbol" w:cs="Symbol"/>
      </w:rPr>
    </w:lvl>
    <w:lvl w:ilvl="7">
      <w:start w:val="1"/>
      <w:numFmt w:val="bullet"/>
      <w:lvlText w:val="o"/>
      <w:lvlJc w:val="left"/>
      <w:pPr>
        <w:tabs>
          <w:tab w:val="num" w:pos="0"/>
        </w:tabs>
        <w:ind w:left="7530" w:hanging="360"/>
      </w:pPr>
      <w:rPr>
        <w:rFonts w:ascii="Courier New" w:hAnsi="Courier New" w:cs="Courier New"/>
      </w:rPr>
    </w:lvl>
    <w:lvl w:ilvl="8">
      <w:start w:val="1"/>
      <w:numFmt w:val="bullet"/>
      <w:lvlText w:val=""/>
      <w:lvlJc w:val="left"/>
      <w:pPr>
        <w:tabs>
          <w:tab w:val="num" w:pos="0"/>
        </w:tabs>
        <w:ind w:left="8250" w:hanging="360"/>
      </w:pPr>
      <w:rPr>
        <w:rFonts w:ascii="Wingdings" w:hAnsi="Wingdings" w:cs="Wingdings"/>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ource Sans Pro" w:hAnsi="Source Sans Pro" w:cs="Source Sans Pro"/>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multilevel"/>
    <w:tmpl w:val="00000003"/>
    <w:name w:val="WW8Num3"/>
    <w:lvl w:ilvl="0">
      <w:start w:val="1"/>
      <w:numFmt w:val="decimal"/>
      <w:lvlText w:val="%1."/>
      <w:lvlJc w:val="left"/>
      <w:pPr>
        <w:tabs>
          <w:tab w:val="num" w:pos="0"/>
        </w:tabs>
        <w:ind w:left="2610" w:hanging="360"/>
      </w:pPr>
    </w:lvl>
    <w:lvl w:ilvl="1">
      <w:start w:val="1"/>
      <w:numFmt w:val="lowerLetter"/>
      <w:lvlText w:val="%2."/>
      <w:lvlJc w:val="left"/>
      <w:pPr>
        <w:tabs>
          <w:tab w:val="num" w:pos="0"/>
        </w:tabs>
        <w:ind w:left="3330" w:hanging="360"/>
      </w:pPr>
    </w:lvl>
    <w:lvl w:ilvl="2">
      <w:start w:val="1"/>
      <w:numFmt w:val="lowerRoman"/>
      <w:lvlText w:val="%3."/>
      <w:lvlJc w:val="right"/>
      <w:pPr>
        <w:tabs>
          <w:tab w:val="num" w:pos="0"/>
        </w:tabs>
        <w:ind w:left="4050" w:hanging="180"/>
      </w:pPr>
    </w:lvl>
    <w:lvl w:ilvl="3">
      <w:start w:val="1"/>
      <w:numFmt w:val="decimal"/>
      <w:lvlText w:val="%4."/>
      <w:lvlJc w:val="left"/>
      <w:pPr>
        <w:tabs>
          <w:tab w:val="num" w:pos="0"/>
        </w:tabs>
        <w:ind w:left="4770" w:hanging="360"/>
      </w:pPr>
    </w:lvl>
    <w:lvl w:ilvl="4">
      <w:start w:val="1"/>
      <w:numFmt w:val="lowerLetter"/>
      <w:lvlText w:val="%5."/>
      <w:lvlJc w:val="left"/>
      <w:pPr>
        <w:tabs>
          <w:tab w:val="num" w:pos="0"/>
        </w:tabs>
        <w:ind w:left="5490" w:hanging="360"/>
      </w:pPr>
    </w:lvl>
    <w:lvl w:ilvl="5">
      <w:start w:val="1"/>
      <w:numFmt w:val="lowerRoman"/>
      <w:lvlText w:val="%6."/>
      <w:lvlJc w:val="right"/>
      <w:pPr>
        <w:tabs>
          <w:tab w:val="num" w:pos="0"/>
        </w:tabs>
        <w:ind w:left="6210" w:hanging="180"/>
      </w:pPr>
    </w:lvl>
    <w:lvl w:ilvl="6">
      <w:start w:val="1"/>
      <w:numFmt w:val="decimal"/>
      <w:lvlText w:val="%7."/>
      <w:lvlJc w:val="left"/>
      <w:pPr>
        <w:tabs>
          <w:tab w:val="num" w:pos="0"/>
        </w:tabs>
        <w:ind w:left="6930" w:hanging="360"/>
      </w:pPr>
    </w:lvl>
    <w:lvl w:ilvl="7">
      <w:start w:val="1"/>
      <w:numFmt w:val="lowerLetter"/>
      <w:lvlText w:val="%8."/>
      <w:lvlJc w:val="left"/>
      <w:pPr>
        <w:tabs>
          <w:tab w:val="num" w:pos="0"/>
        </w:tabs>
        <w:ind w:left="7650" w:hanging="360"/>
      </w:pPr>
    </w:lvl>
    <w:lvl w:ilvl="8">
      <w:start w:val="1"/>
      <w:numFmt w:val="lowerRoman"/>
      <w:lvlText w:val="%9."/>
      <w:lvlJc w:val="right"/>
      <w:pPr>
        <w:tabs>
          <w:tab w:val="num" w:pos="0"/>
        </w:tabs>
        <w:ind w:left="8370" w:hanging="180"/>
      </w:pPr>
    </w:lvl>
  </w:abstractNum>
  <w:abstractNum w:abstractNumId="3">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00000005"/>
    <w:multiLevelType w:val="hybridMultilevel"/>
    <w:tmpl w:val="2668C170"/>
    <w:lvl w:ilvl="0" w:tplc="84C63776">
      <w:numFmt w:val="bullet"/>
      <w:lvlText w:val=""/>
      <w:lvlJc w:val="left"/>
      <w:pPr>
        <w:ind w:left="720" w:hanging="360"/>
      </w:pPr>
      <w:rPr>
        <w:rFonts w:ascii="Wingdings" w:eastAsia="Calibri" w:hAnsi="Wingdings" w:cs="Times New Roman"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
    <w:nsid w:val="0D812E0F"/>
    <w:multiLevelType w:val="hybridMultilevel"/>
    <w:tmpl w:val="F0C8CA28"/>
    <w:lvl w:ilvl="0" w:tplc="2C485204">
      <w:numFmt w:val="bullet"/>
      <w:lvlText w:val=""/>
      <w:lvlJc w:val="left"/>
      <w:pPr>
        <w:ind w:left="-450" w:hanging="360"/>
      </w:pPr>
      <w:rPr>
        <w:rFonts w:ascii="Wingdings" w:eastAsia="Calibri" w:hAnsi="Wingdings" w:cs="Times New Roman" w:hint="default"/>
      </w:rPr>
    </w:lvl>
    <w:lvl w:ilvl="1" w:tplc="44090003" w:tentative="1">
      <w:start w:val="1"/>
      <w:numFmt w:val="bullet"/>
      <w:lvlText w:val="o"/>
      <w:lvlJc w:val="left"/>
      <w:pPr>
        <w:ind w:left="270" w:hanging="360"/>
      </w:pPr>
      <w:rPr>
        <w:rFonts w:ascii="Courier New" w:hAnsi="Courier New" w:cs="Courier New" w:hint="default"/>
      </w:rPr>
    </w:lvl>
    <w:lvl w:ilvl="2" w:tplc="44090005" w:tentative="1">
      <w:start w:val="1"/>
      <w:numFmt w:val="bullet"/>
      <w:lvlText w:val=""/>
      <w:lvlJc w:val="left"/>
      <w:pPr>
        <w:ind w:left="990" w:hanging="360"/>
      </w:pPr>
      <w:rPr>
        <w:rFonts w:ascii="Wingdings" w:hAnsi="Wingdings" w:hint="default"/>
      </w:rPr>
    </w:lvl>
    <w:lvl w:ilvl="3" w:tplc="44090001" w:tentative="1">
      <w:start w:val="1"/>
      <w:numFmt w:val="bullet"/>
      <w:lvlText w:val=""/>
      <w:lvlJc w:val="left"/>
      <w:pPr>
        <w:ind w:left="1710" w:hanging="360"/>
      </w:pPr>
      <w:rPr>
        <w:rFonts w:ascii="Symbol" w:hAnsi="Symbol" w:hint="default"/>
      </w:rPr>
    </w:lvl>
    <w:lvl w:ilvl="4" w:tplc="44090003" w:tentative="1">
      <w:start w:val="1"/>
      <w:numFmt w:val="bullet"/>
      <w:lvlText w:val="o"/>
      <w:lvlJc w:val="left"/>
      <w:pPr>
        <w:ind w:left="2430" w:hanging="360"/>
      </w:pPr>
      <w:rPr>
        <w:rFonts w:ascii="Courier New" w:hAnsi="Courier New" w:cs="Courier New" w:hint="default"/>
      </w:rPr>
    </w:lvl>
    <w:lvl w:ilvl="5" w:tplc="44090005" w:tentative="1">
      <w:start w:val="1"/>
      <w:numFmt w:val="bullet"/>
      <w:lvlText w:val=""/>
      <w:lvlJc w:val="left"/>
      <w:pPr>
        <w:ind w:left="3150" w:hanging="360"/>
      </w:pPr>
      <w:rPr>
        <w:rFonts w:ascii="Wingdings" w:hAnsi="Wingdings" w:hint="default"/>
      </w:rPr>
    </w:lvl>
    <w:lvl w:ilvl="6" w:tplc="44090001" w:tentative="1">
      <w:start w:val="1"/>
      <w:numFmt w:val="bullet"/>
      <w:lvlText w:val=""/>
      <w:lvlJc w:val="left"/>
      <w:pPr>
        <w:ind w:left="3870" w:hanging="360"/>
      </w:pPr>
      <w:rPr>
        <w:rFonts w:ascii="Symbol" w:hAnsi="Symbol" w:hint="default"/>
      </w:rPr>
    </w:lvl>
    <w:lvl w:ilvl="7" w:tplc="44090003" w:tentative="1">
      <w:start w:val="1"/>
      <w:numFmt w:val="bullet"/>
      <w:lvlText w:val="o"/>
      <w:lvlJc w:val="left"/>
      <w:pPr>
        <w:ind w:left="4590" w:hanging="360"/>
      </w:pPr>
      <w:rPr>
        <w:rFonts w:ascii="Courier New" w:hAnsi="Courier New" w:cs="Courier New" w:hint="default"/>
      </w:rPr>
    </w:lvl>
    <w:lvl w:ilvl="8" w:tplc="44090005" w:tentative="1">
      <w:start w:val="1"/>
      <w:numFmt w:val="bullet"/>
      <w:lvlText w:val=""/>
      <w:lvlJc w:val="left"/>
      <w:pPr>
        <w:ind w:left="5310" w:hanging="360"/>
      </w:pPr>
      <w:rPr>
        <w:rFonts w:ascii="Wingdings" w:hAnsi="Wingdings" w:hint="default"/>
      </w:rPr>
    </w:lvl>
  </w:abstractNum>
  <w:abstractNum w:abstractNumId="6">
    <w:nsid w:val="2F516C78"/>
    <w:multiLevelType w:val="hybridMultilevel"/>
    <w:tmpl w:val="EF7E4F78"/>
    <w:lvl w:ilvl="0" w:tplc="A692B4EA">
      <w:numFmt w:val="bullet"/>
      <w:lvlText w:val=""/>
      <w:lvlJc w:val="left"/>
      <w:pPr>
        <w:ind w:left="720" w:hanging="360"/>
      </w:pPr>
      <w:rPr>
        <w:rFonts w:ascii="Wingdings" w:eastAsia="Calibri" w:hAnsi="Wingdings"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nsid w:val="76090D19"/>
    <w:multiLevelType w:val="hybridMultilevel"/>
    <w:tmpl w:val="0B56233E"/>
    <w:lvl w:ilvl="0" w:tplc="C6544038">
      <w:numFmt w:val="bullet"/>
      <w:lvlText w:val=""/>
      <w:lvlJc w:val="left"/>
      <w:pPr>
        <w:ind w:left="-450" w:hanging="360"/>
      </w:pPr>
      <w:rPr>
        <w:rFonts w:ascii="Wingdings" w:eastAsia="Calibri" w:hAnsi="Wingdings" w:cs="Times New Roman" w:hint="default"/>
        <w:sz w:val="24"/>
      </w:rPr>
    </w:lvl>
    <w:lvl w:ilvl="1" w:tplc="44090003" w:tentative="1">
      <w:start w:val="1"/>
      <w:numFmt w:val="bullet"/>
      <w:lvlText w:val="o"/>
      <w:lvlJc w:val="left"/>
      <w:pPr>
        <w:ind w:left="270" w:hanging="360"/>
      </w:pPr>
      <w:rPr>
        <w:rFonts w:ascii="Courier New" w:hAnsi="Courier New" w:cs="Courier New" w:hint="default"/>
      </w:rPr>
    </w:lvl>
    <w:lvl w:ilvl="2" w:tplc="44090005" w:tentative="1">
      <w:start w:val="1"/>
      <w:numFmt w:val="bullet"/>
      <w:lvlText w:val=""/>
      <w:lvlJc w:val="left"/>
      <w:pPr>
        <w:ind w:left="990" w:hanging="360"/>
      </w:pPr>
      <w:rPr>
        <w:rFonts w:ascii="Wingdings" w:hAnsi="Wingdings" w:hint="default"/>
      </w:rPr>
    </w:lvl>
    <w:lvl w:ilvl="3" w:tplc="44090001" w:tentative="1">
      <w:start w:val="1"/>
      <w:numFmt w:val="bullet"/>
      <w:lvlText w:val=""/>
      <w:lvlJc w:val="left"/>
      <w:pPr>
        <w:ind w:left="1710" w:hanging="360"/>
      </w:pPr>
      <w:rPr>
        <w:rFonts w:ascii="Symbol" w:hAnsi="Symbol" w:hint="default"/>
      </w:rPr>
    </w:lvl>
    <w:lvl w:ilvl="4" w:tplc="44090003" w:tentative="1">
      <w:start w:val="1"/>
      <w:numFmt w:val="bullet"/>
      <w:lvlText w:val="o"/>
      <w:lvlJc w:val="left"/>
      <w:pPr>
        <w:ind w:left="2430" w:hanging="360"/>
      </w:pPr>
      <w:rPr>
        <w:rFonts w:ascii="Courier New" w:hAnsi="Courier New" w:cs="Courier New" w:hint="default"/>
      </w:rPr>
    </w:lvl>
    <w:lvl w:ilvl="5" w:tplc="44090005" w:tentative="1">
      <w:start w:val="1"/>
      <w:numFmt w:val="bullet"/>
      <w:lvlText w:val=""/>
      <w:lvlJc w:val="left"/>
      <w:pPr>
        <w:ind w:left="3150" w:hanging="360"/>
      </w:pPr>
      <w:rPr>
        <w:rFonts w:ascii="Wingdings" w:hAnsi="Wingdings" w:hint="default"/>
      </w:rPr>
    </w:lvl>
    <w:lvl w:ilvl="6" w:tplc="44090001" w:tentative="1">
      <w:start w:val="1"/>
      <w:numFmt w:val="bullet"/>
      <w:lvlText w:val=""/>
      <w:lvlJc w:val="left"/>
      <w:pPr>
        <w:ind w:left="3870" w:hanging="360"/>
      </w:pPr>
      <w:rPr>
        <w:rFonts w:ascii="Symbol" w:hAnsi="Symbol" w:hint="default"/>
      </w:rPr>
    </w:lvl>
    <w:lvl w:ilvl="7" w:tplc="44090003" w:tentative="1">
      <w:start w:val="1"/>
      <w:numFmt w:val="bullet"/>
      <w:lvlText w:val="o"/>
      <w:lvlJc w:val="left"/>
      <w:pPr>
        <w:ind w:left="4590" w:hanging="360"/>
      </w:pPr>
      <w:rPr>
        <w:rFonts w:ascii="Courier New" w:hAnsi="Courier New" w:cs="Courier New" w:hint="default"/>
      </w:rPr>
    </w:lvl>
    <w:lvl w:ilvl="8" w:tplc="44090005" w:tentative="1">
      <w:start w:val="1"/>
      <w:numFmt w:val="bullet"/>
      <w:lvlText w:val=""/>
      <w:lvlJc w:val="left"/>
      <w:pPr>
        <w:ind w:left="531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7E70"/>
    <w:rsid w:val="000E082E"/>
    <w:rsid w:val="00162653"/>
    <w:rsid w:val="00172A27"/>
    <w:rsid w:val="001751E6"/>
    <w:rsid w:val="002111C2"/>
    <w:rsid w:val="00236A3F"/>
    <w:rsid w:val="002373FD"/>
    <w:rsid w:val="00250F75"/>
    <w:rsid w:val="00252AC9"/>
    <w:rsid w:val="002645A9"/>
    <w:rsid w:val="002711F5"/>
    <w:rsid w:val="00282900"/>
    <w:rsid w:val="0030623D"/>
    <w:rsid w:val="00357028"/>
    <w:rsid w:val="003879EB"/>
    <w:rsid w:val="003B1B11"/>
    <w:rsid w:val="00441340"/>
    <w:rsid w:val="004C2FB7"/>
    <w:rsid w:val="005568BF"/>
    <w:rsid w:val="006A0042"/>
    <w:rsid w:val="006B2662"/>
    <w:rsid w:val="006D08A0"/>
    <w:rsid w:val="00751CEB"/>
    <w:rsid w:val="00766BC8"/>
    <w:rsid w:val="00843DE7"/>
    <w:rsid w:val="009B0B33"/>
    <w:rsid w:val="009D0184"/>
    <w:rsid w:val="00A871AE"/>
    <w:rsid w:val="00AE3696"/>
    <w:rsid w:val="00BF3A52"/>
    <w:rsid w:val="00C01670"/>
    <w:rsid w:val="00DD3651"/>
    <w:rsid w:val="00DF420C"/>
    <w:rsid w:val="00E665F6"/>
    <w:rsid w:val="00E806B7"/>
    <w:rsid w:val="00EC3CAA"/>
    <w:rsid w:val="00F07AC6"/>
    <w:rsid w:val="00F32338"/>
    <w:rsid w:val="00F84354"/>
    <w:rsid w:val="00FA5A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919A5-046B-9D45-8233-CD6316118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Calibri" w:hAnsi="Calibri" w:cs="font45"/>
      <w:color w:val="00000A"/>
      <w:kern w:val="1"/>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sz w:val="28"/>
    </w:rPr>
  </w:style>
  <w:style w:type="character" w:customStyle="1" w:styleId="WW8Num1z1">
    <w:name w:val="WW8Num1z1"/>
    <w:rPr>
      <w:rFonts w:ascii="Courier New" w:hAnsi="Courier New" w:cs="Courier New"/>
    </w:rPr>
  </w:style>
  <w:style w:type="character" w:customStyle="1" w:styleId="WW8Num1z2">
    <w:name w:val="WW8Num1z2"/>
    <w:link w:val="BalloonTextChar"/>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Source Sans Pro" w:hAnsi="Source Sans Pro" w:cs="Source Sans Pro"/>
      <w:sz w:val="24"/>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link w:val="DefaultParagraphFont1"/>
    <w:rPr>
      <w:rFonts w:ascii="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DefaultParagraphFont1">
    <w:name w:val="Default Paragraph Font1"/>
    <w:link w:val="WW8Num2z3"/>
  </w:style>
  <w:style w:type="character" w:customStyle="1" w:styleId="BalloonTextChar">
    <w:name w:val="Balloon Text Char"/>
    <w:link w:val="WW8Num1z2"/>
    <w:rPr>
      <w:rFonts w:ascii="Tahoma" w:hAnsi="Tahoma" w:cs="Tahoma"/>
      <w:sz w:val="16"/>
      <w:szCs w:val="16"/>
    </w:rPr>
  </w:style>
  <w:style w:type="character" w:styleId="Hyperlink">
    <w:name w:val="Hyperlink"/>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ascii="Source Sans Pro" w:eastAsia="Calibri" w:hAnsi="Source Sans Pro" w:cs="Source Sans Pro"/>
      <w:sz w:val="24"/>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ascii="Source Sans Pro" w:hAnsi="Source Sans Pro" w:cs="Wingdings"/>
      <w:sz w:val="28"/>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ascii="Source Sans Pro" w:hAnsi="Source Sans Pro" w:cs="Source Sans Pro"/>
      <w:sz w:val="24"/>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pPr>
      <w:suppressLineNumbers/>
    </w:pPr>
    <w:rPr>
      <w:rFonts w:cs="Arial"/>
    </w:rPr>
  </w:style>
  <w:style w:type="paragraph" w:customStyle="1" w:styleId="BalloonText1">
    <w:name w:val="Balloon Text1"/>
    <w:basedOn w:val="Normal"/>
    <w:pPr>
      <w:spacing w:after="0" w:line="240" w:lineRule="auto"/>
    </w:pPr>
    <w:rPr>
      <w:rFonts w:ascii="Tahoma" w:hAnsi="Tahoma" w:cs="Tahoma"/>
      <w:sz w:val="16"/>
      <w:szCs w:val="16"/>
    </w:rPr>
  </w:style>
  <w:style w:type="paragraph" w:styleId="NoSpacing">
    <w:name w:val="No Spacing"/>
    <w:qFormat/>
    <w:pPr>
      <w:suppressAutoHyphens/>
    </w:pPr>
    <w:rPr>
      <w:rFonts w:ascii="Calibri" w:eastAsia="Calibri" w:hAnsi="Calibri" w:cs="font45"/>
      <w:color w:val="00000A"/>
      <w:kern w:val="1"/>
      <w:sz w:val="22"/>
      <w:szCs w:val="22"/>
      <w:lang w:val="en-US"/>
    </w:rPr>
  </w:style>
  <w:style w:type="paragraph" w:styleId="ListParagraph">
    <w:name w:val="List Paragraph"/>
    <w:basedOn w:val="Normal"/>
    <w:qFormat/>
    <w:pPr>
      <w:ind w:left="720"/>
      <w:contextualSpacing/>
    </w:pPr>
  </w:style>
  <w:style w:type="paragraph" w:styleId="Header">
    <w:name w:val="header"/>
    <w:basedOn w:val="Normal"/>
    <w:link w:val="HeaderChar"/>
    <w:uiPriority w:val="99"/>
    <w:unhideWhenUsed/>
    <w:rsid w:val="00057E70"/>
    <w:pPr>
      <w:tabs>
        <w:tab w:val="center" w:pos="4680"/>
        <w:tab w:val="right" w:pos="9360"/>
      </w:tabs>
    </w:pPr>
  </w:style>
  <w:style w:type="character" w:customStyle="1" w:styleId="HeaderChar">
    <w:name w:val="Header Char"/>
    <w:basedOn w:val="DefaultParagraphFont"/>
    <w:link w:val="Header"/>
    <w:uiPriority w:val="99"/>
    <w:rsid w:val="00057E70"/>
    <w:rPr>
      <w:rFonts w:ascii="Calibri" w:eastAsia="Calibri" w:hAnsi="Calibri" w:cs="font45"/>
      <w:color w:val="00000A"/>
      <w:kern w:val="1"/>
      <w:sz w:val="22"/>
      <w:szCs w:val="22"/>
      <w:lang w:val="en-US"/>
    </w:rPr>
  </w:style>
  <w:style w:type="paragraph" w:styleId="Footer">
    <w:name w:val="footer"/>
    <w:basedOn w:val="Normal"/>
    <w:link w:val="FooterChar"/>
    <w:uiPriority w:val="99"/>
    <w:unhideWhenUsed/>
    <w:rsid w:val="00057E70"/>
    <w:pPr>
      <w:tabs>
        <w:tab w:val="center" w:pos="4680"/>
        <w:tab w:val="right" w:pos="9360"/>
      </w:tabs>
    </w:pPr>
  </w:style>
  <w:style w:type="character" w:customStyle="1" w:styleId="FooterChar">
    <w:name w:val="Footer Char"/>
    <w:basedOn w:val="DefaultParagraphFont"/>
    <w:link w:val="Footer"/>
    <w:uiPriority w:val="99"/>
    <w:rsid w:val="00057E70"/>
    <w:rPr>
      <w:rFonts w:ascii="Calibri" w:eastAsia="Calibri" w:hAnsi="Calibri" w:cs="font45"/>
      <w:color w:val="00000A"/>
      <w:kern w:val="1"/>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izarulazwan90@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2705</Words>
  <Characters>15420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18089</CharactersWithSpaces>
  <SharedDoc>false</SharedDoc>
  <HLinks>
    <vt:vector size="6" baseType="variant">
      <vt:variant>
        <vt:i4>3342345</vt:i4>
      </vt:variant>
      <vt:variant>
        <vt:i4>0</vt:i4>
      </vt:variant>
      <vt:variant>
        <vt:i4>0</vt:i4>
      </vt:variant>
      <vt:variant>
        <vt:i4>5</vt:i4>
      </vt:variant>
      <vt:variant>
        <vt:lpwstr>mailto:izarulazwan90@gmail.com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tonny</dc:creator>
  <cp:keywords/>
  <cp:lastModifiedBy>Syed Al Fazim</cp:lastModifiedBy>
  <cp:revision>2</cp:revision>
  <cp:lastPrinted>1899-12-31T16:00:00Z</cp:lastPrinted>
  <dcterms:created xsi:type="dcterms:W3CDTF">2020-11-17T06:26:00Z</dcterms:created>
  <dcterms:modified xsi:type="dcterms:W3CDTF">2020-11-17T06:26:00Z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